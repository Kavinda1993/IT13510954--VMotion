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73" w:rsidRDefault="00DE1544">
      <w:pPr>
        <w:spacing w:line="200" w:lineRule="exact"/>
      </w:pPr>
      <w:r>
        <w:pict>
          <v:group id="_x0000_s1068" style="position:absolute;margin-left:24pt;margin-top:23.6pt;width:564.8pt;height:745.55pt;z-index:-251661824;mso-position-horizontal-relative:page;mso-position-vertical-relative:page" coordorigin="479,472" coordsize="11296,14911">
            <v:shape id="_x0000_s1072" style="position:absolute;left:496;top:488;width:11264;height:0" coordorigin="496,488" coordsize="11264,0" path="m496,488r11264,e" filled="f" strokeweight=".85pt">
              <v:path arrowok="t"/>
            </v:shape>
            <v:shape id="_x0000_s1071" style="position:absolute;left:488;top:481;width:0;height:14894" coordorigin="488,481" coordsize="0,14894" path="m488,481r,14894e" filled="f" strokeweight=".85pt">
              <v:path arrowok="t"/>
            </v:shape>
            <v:shape id="_x0000_s1070" style="position:absolute;left:11767;top:481;width:0;height:14894" coordorigin="11767,481" coordsize="0,14894" path="m11767,481r,14894e" filled="f" strokeweight=".85pt">
              <v:path arrowok="t"/>
            </v:shape>
            <v:shape id="_x0000_s1069" style="position:absolute;left:496;top:15367;width:11264;height:0" coordorigin="496,15367" coordsize="11264,0" path="m496,15367r11264,e" filled="f" strokeweight=".85pt">
              <v:path arrowok="t"/>
            </v:shape>
            <w10:wrap anchorx="page" anchory="page"/>
          </v:group>
        </w:pict>
      </w:r>
      <w:bookmarkStart w:id="0" w:name="_GoBack"/>
      <w:bookmarkEnd w:id="0"/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line="260" w:lineRule="exact"/>
        <w:rPr>
          <w:sz w:val="26"/>
          <w:szCs w:val="26"/>
        </w:rPr>
      </w:pPr>
    </w:p>
    <w:p w:rsidR="00A7267B" w:rsidRDefault="00A7267B" w:rsidP="00A7267B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17DAD3" wp14:editId="4E3284F4">
                <wp:simplePos x="0" y="0"/>
                <wp:positionH relativeFrom="margin">
                  <wp:posOffset>-28575</wp:posOffset>
                </wp:positionH>
                <wp:positionV relativeFrom="paragraph">
                  <wp:posOffset>-38100</wp:posOffset>
                </wp:positionV>
                <wp:extent cx="6600825" cy="1962150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67B" w:rsidRPr="00D65CA0" w:rsidRDefault="00A7267B" w:rsidP="00A7267B">
                            <w:pPr>
                              <w:spacing w:after="120"/>
                              <w:jc w:val="center"/>
                              <w:rPr>
                                <w:b/>
                                <w:szCs w:val="28"/>
                                <w:lang w:eastAsia="ja-JP"/>
                              </w:rPr>
                            </w:pPr>
                            <w:r w:rsidRPr="00D65CA0">
                              <w:rPr>
                                <w:sz w:val="30"/>
                                <w:szCs w:val="36"/>
                                <w:lang w:eastAsia="ja-JP"/>
                              </w:rPr>
                              <w:t>SRI LANKA INSTITUTE OF INFORMATION TECHNOLOGY</w:t>
                            </w:r>
                          </w:p>
                          <w:p w:rsidR="00A7267B" w:rsidRPr="00D65CA0" w:rsidRDefault="00A7267B" w:rsidP="00A7267B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  <w:p w:rsidR="00A7267B" w:rsidRPr="00D65CA0" w:rsidRDefault="00A7267B" w:rsidP="00A726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5CA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7" w:history="1">
                              <w:r w:rsidRPr="00D65CA0">
                                <w:rPr>
                                  <w:rStyle w:val="Hyperlink"/>
                                  <w:rFonts w:eastAsiaTheme="majorEastAsia"/>
                                </w:rPr>
                                <w:t>Enterprise Standards and Best Practices for IT Infrastructure</w:t>
                              </w:r>
                            </w:hyperlink>
                          </w:p>
                          <w:p w:rsidR="00A7267B" w:rsidRPr="00D65CA0" w:rsidRDefault="00A7267B" w:rsidP="00A7267B">
                            <w:pPr>
                              <w:jc w:val="center"/>
                            </w:pPr>
                          </w:p>
                          <w:p w:rsidR="00A7267B" w:rsidRPr="00D65CA0" w:rsidRDefault="00A7267B" w:rsidP="00A726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65CA0">
                              <w:rPr>
                                <w:b/>
                              </w:rPr>
                              <w:t>4</w:t>
                            </w:r>
                            <w:r w:rsidRPr="00D65CA0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 w:rsidRPr="00D65CA0">
                              <w:rPr>
                                <w:b/>
                              </w:rPr>
                              <w:t xml:space="preserve"> Year 2</w:t>
                            </w:r>
                            <w:r w:rsidRPr="00D65CA0">
                              <w:rPr>
                                <w:b/>
                                <w:vertAlign w:val="superscript"/>
                              </w:rPr>
                              <w:t>nd</w:t>
                            </w:r>
                            <w:r w:rsidRPr="00D65CA0">
                              <w:rPr>
                                <w:b/>
                              </w:rPr>
                              <w:t xml:space="preserve"> Semester 201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  <w:p w:rsidR="00A7267B" w:rsidRDefault="00A7267B" w:rsidP="00A7267B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  <w:p w:rsidR="00A7267B" w:rsidRPr="002D0999" w:rsidRDefault="00A7267B" w:rsidP="00A7267B">
                            <w:pPr>
                              <w:jc w:val="right"/>
                              <w:rPr>
                                <w:color w:val="0000FF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17DA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-3pt;width:519.75pt;height:154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" filled="f" stroked="f">
                <v:textbox>
                  <w:txbxContent>
                    <w:p w:rsidR="00A7267B" w:rsidRPr="00D65CA0" w:rsidRDefault="00A7267B" w:rsidP="00A7267B">
                      <w:pPr>
                        <w:spacing w:after="120"/>
                        <w:jc w:val="center"/>
                        <w:rPr>
                          <w:b/>
                          <w:szCs w:val="28"/>
                          <w:lang w:eastAsia="ja-JP"/>
                        </w:rPr>
                      </w:pPr>
                      <w:r w:rsidRPr="00D65CA0">
                        <w:rPr>
                          <w:sz w:val="30"/>
                          <w:szCs w:val="36"/>
                          <w:lang w:eastAsia="ja-JP"/>
                        </w:rPr>
                        <w:t>SRI LANKA INSTITUTE OF INFORMATION TECHNOLOGY</w:t>
                      </w:r>
                    </w:p>
                    <w:p w:rsidR="00A7267B" w:rsidRPr="00D65CA0" w:rsidRDefault="00A7267B" w:rsidP="00A7267B">
                      <w:pPr>
                        <w:jc w:val="center"/>
                        <w:rPr>
                          <w:sz w:val="28"/>
                          <w:szCs w:val="28"/>
                          <w:lang w:eastAsia="ja-JP"/>
                        </w:rPr>
                      </w:pPr>
                    </w:p>
                    <w:p w:rsidR="00A7267B" w:rsidRPr="00D65CA0" w:rsidRDefault="00A7267B" w:rsidP="00A726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65CA0">
                        <w:rPr>
                          <w:sz w:val="28"/>
                          <w:szCs w:val="28"/>
                        </w:rPr>
                        <w:t xml:space="preserve">  </w:t>
                      </w:r>
                      <w:hyperlink r:id="rId8" w:history="1">
                        <w:r w:rsidRPr="00D65CA0">
                          <w:rPr>
                            <w:rStyle w:val="Hyperlink"/>
                            <w:rFonts w:eastAsiaTheme="majorEastAsia"/>
                          </w:rPr>
                          <w:t>Enterprise Standards and Best Practices for IT Infrastructure</w:t>
                        </w:r>
                      </w:hyperlink>
                    </w:p>
                    <w:p w:rsidR="00A7267B" w:rsidRPr="00D65CA0" w:rsidRDefault="00A7267B" w:rsidP="00A7267B">
                      <w:pPr>
                        <w:jc w:val="center"/>
                      </w:pPr>
                    </w:p>
                    <w:p w:rsidR="00A7267B" w:rsidRPr="00D65CA0" w:rsidRDefault="00A7267B" w:rsidP="00A7267B">
                      <w:pPr>
                        <w:jc w:val="center"/>
                        <w:rPr>
                          <w:b/>
                        </w:rPr>
                      </w:pPr>
                      <w:r w:rsidRPr="00D65CA0">
                        <w:rPr>
                          <w:b/>
                        </w:rPr>
                        <w:t>4</w:t>
                      </w:r>
                      <w:r w:rsidRPr="00D65CA0">
                        <w:rPr>
                          <w:b/>
                          <w:vertAlign w:val="superscript"/>
                        </w:rPr>
                        <w:t>th</w:t>
                      </w:r>
                      <w:r w:rsidRPr="00D65CA0">
                        <w:rPr>
                          <w:b/>
                        </w:rPr>
                        <w:t xml:space="preserve"> Year 2</w:t>
                      </w:r>
                      <w:r w:rsidRPr="00D65CA0">
                        <w:rPr>
                          <w:b/>
                          <w:vertAlign w:val="superscript"/>
                        </w:rPr>
                        <w:t>nd</w:t>
                      </w:r>
                      <w:r w:rsidRPr="00D65CA0">
                        <w:rPr>
                          <w:b/>
                        </w:rPr>
                        <w:t xml:space="preserve"> Semester 201</w:t>
                      </w:r>
                      <w:r>
                        <w:rPr>
                          <w:b/>
                        </w:rPr>
                        <w:t>6</w:t>
                      </w:r>
                    </w:p>
                    <w:p w:rsidR="00A7267B" w:rsidRDefault="00A7267B" w:rsidP="00A7267B">
                      <w:pPr>
                        <w:jc w:val="right"/>
                        <w:rPr>
                          <w:i/>
                        </w:rPr>
                      </w:pPr>
                    </w:p>
                    <w:p w:rsidR="00A7267B" w:rsidRPr="002D0999" w:rsidRDefault="00A7267B" w:rsidP="00A7267B">
                      <w:pPr>
                        <w:jc w:val="right"/>
                        <w:rPr>
                          <w:color w:val="0000FF"/>
                          <w:sz w:val="28"/>
                          <w:szCs w:val="28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23563E" wp14:editId="7DB03494">
            <wp:extent cx="676275" cy="847725"/>
            <wp:effectExtent l="0" t="0" r="9525" b="9525"/>
            <wp:docPr id="10" name="Picture 10" descr="http://www.shu.ac.uk/sliit/sl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u.ac.uk/sliit/sliit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7B" w:rsidRDefault="00A7267B" w:rsidP="00A7267B"/>
    <w:p w:rsidR="00A7267B" w:rsidRPr="00E7337A" w:rsidRDefault="00A7267B" w:rsidP="00A7267B"/>
    <w:p w:rsidR="00A7267B" w:rsidRPr="00E7337A" w:rsidRDefault="00A7267B" w:rsidP="00A7267B"/>
    <w:p w:rsidR="00A7267B" w:rsidRPr="00E7337A" w:rsidRDefault="00A7267B" w:rsidP="00A7267B"/>
    <w:p w:rsidR="00A7267B" w:rsidRPr="00E7337A" w:rsidRDefault="00A7267B" w:rsidP="00A7267B"/>
    <w:p w:rsidR="00A7267B" w:rsidRPr="00E7337A" w:rsidRDefault="00A7267B" w:rsidP="00A7267B"/>
    <w:p w:rsidR="00A7267B" w:rsidRPr="00BD1DC8" w:rsidRDefault="00A7267B" w:rsidP="00A7267B">
      <w:pPr>
        <w:tabs>
          <w:tab w:val="left" w:pos="1935"/>
        </w:tabs>
        <w:spacing w:line="480" w:lineRule="auto"/>
        <w:rPr>
          <w:b/>
          <w:sz w:val="32"/>
        </w:rPr>
      </w:pPr>
      <w:r>
        <w:rPr>
          <w:sz w:val="32"/>
        </w:rPr>
        <w:t xml:space="preserve">Name: </w:t>
      </w:r>
      <w:r w:rsidRPr="00BD1DC8">
        <w:rPr>
          <w:b/>
          <w:sz w:val="32"/>
        </w:rPr>
        <w:t>K.G.Bandulasena</w:t>
      </w:r>
    </w:p>
    <w:p w:rsidR="00A7267B" w:rsidRDefault="00A7267B" w:rsidP="00A7267B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 xml:space="preserve">SLIIT ID: </w:t>
      </w:r>
      <w:r w:rsidRPr="00BD1DC8">
        <w:rPr>
          <w:b/>
          <w:sz w:val="32"/>
        </w:rPr>
        <w:t>IT13510954</w:t>
      </w:r>
    </w:p>
    <w:p w:rsidR="00A7267B" w:rsidRPr="00193863" w:rsidRDefault="00A7267B" w:rsidP="00A7267B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>Group Number:  -</w:t>
      </w:r>
    </w:p>
    <w:p w:rsidR="00A7267B" w:rsidRPr="00193863" w:rsidRDefault="00A7267B" w:rsidP="00A7267B">
      <w:pPr>
        <w:tabs>
          <w:tab w:val="left" w:pos="1935"/>
        </w:tabs>
        <w:spacing w:line="480" w:lineRule="auto"/>
        <w:rPr>
          <w:sz w:val="32"/>
        </w:rPr>
      </w:pPr>
      <w:r w:rsidRPr="00193863">
        <w:rPr>
          <w:sz w:val="32"/>
        </w:rPr>
        <w:t>Practical Session:</w:t>
      </w:r>
      <w:r>
        <w:rPr>
          <w:sz w:val="32"/>
        </w:rPr>
        <w:t xml:space="preserve"> </w:t>
      </w:r>
      <w:r w:rsidRPr="00BD1DC8">
        <w:rPr>
          <w:b/>
          <w:sz w:val="32"/>
        </w:rPr>
        <w:t>WE Tuesday</w:t>
      </w:r>
      <w:r>
        <w:rPr>
          <w:sz w:val="32"/>
        </w:rPr>
        <w:t xml:space="preserve"> </w:t>
      </w:r>
    </w:p>
    <w:p w:rsidR="00A7267B" w:rsidRDefault="00A7267B" w:rsidP="00A7267B">
      <w:pPr>
        <w:tabs>
          <w:tab w:val="left" w:pos="1935"/>
        </w:tabs>
        <w:spacing w:line="480" w:lineRule="auto"/>
        <w:rPr>
          <w:sz w:val="32"/>
        </w:rPr>
      </w:pPr>
      <w:r>
        <w:rPr>
          <w:sz w:val="32"/>
        </w:rPr>
        <w:t xml:space="preserve">Practical Number: </w:t>
      </w:r>
      <w:r>
        <w:rPr>
          <w:b/>
          <w:sz w:val="32"/>
        </w:rPr>
        <w:t>VMotion_Requirements</w:t>
      </w:r>
    </w:p>
    <w:p w:rsidR="00A7267B" w:rsidRPr="00BD1DC8" w:rsidRDefault="00A7267B" w:rsidP="00A7267B">
      <w:pPr>
        <w:tabs>
          <w:tab w:val="left" w:pos="1935"/>
        </w:tabs>
        <w:spacing w:line="480" w:lineRule="auto"/>
        <w:rPr>
          <w:b/>
          <w:sz w:val="32"/>
        </w:rPr>
      </w:pPr>
      <w:r>
        <w:rPr>
          <w:sz w:val="32"/>
        </w:rPr>
        <w:t xml:space="preserve">Date of Submission: </w:t>
      </w:r>
      <w:r>
        <w:rPr>
          <w:b/>
          <w:sz w:val="32"/>
        </w:rPr>
        <w:t>17</w:t>
      </w:r>
      <w:r w:rsidRPr="00BD1DC8">
        <w:rPr>
          <w:b/>
          <w:sz w:val="32"/>
          <w:vertAlign w:val="superscript"/>
        </w:rPr>
        <w:t>th</w:t>
      </w:r>
      <w:r w:rsidRPr="00BD1DC8">
        <w:rPr>
          <w:b/>
          <w:sz w:val="32"/>
        </w:rPr>
        <w:t xml:space="preserve"> </w:t>
      </w:r>
      <w:r>
        <w:rPr>
          <w:b/>
          <w:sz w:val="32"/>
        </w:rPr>
        <w:t>September</w:t>
      </w:r>
      <w:r w:rsidRPr="00BD1DC8">
        <w:rPr>
          <w:b/>
          <w:sz w:val="32"/>
        </w:rPr>
        <w:t xml:space="preserve"> 2016</w:t>
      </w:r>
    </w:p>
    <w:p w:rsidR="00A7267B" w:rsidRDefault="00A7267B" w:rsidP="00A7267B">
      <w:pPr>
        <w:tabs>
          <w:tab w:val="left" w:pos="1935"/>
        </w:tabs>
      </w:pPr>
    </w:p>
    <w:p w:rsidR="00A7267B" w:rsidRPr="00193863" w:rsidRDefault="00A7267B" w:rsidP="00A7267B"/>
    <w:p w:rsidR="00A7267B" w:rsidRPr="00193863" w:rsidRDefault="00A7267B" w:rsidP="00A7267B"/>
    <w:p w:rsidR="00A7267B" w:rsidRDefault="00A7267B" w:rsidP="00A7267B">
      <w:r>
        <w:t xml:space="preserve">Date of Evaluation </w:t>
      </w:r>
      <w:r>
        <w:tab/>
        <w:t>:  _____________________</w:t>
      </w:r>
    </w:p>
    <w:p w:rsidR="00A7267B" w:rsidRDefault="00A7267B" w:rsidP="00A7267B"/>
    <w:p w:rsidR="00A7267B" w:rsidRDefault="00A7267B" w:rsidP="00A7267B"/>
    <w:p w:rsidR="00A7267B" w:rsidRPr="00193863" w:rsidRDefault="00A7267B" w:rsidP="00A7267B">
      <w:r>
        <w:t>Evaluators Signature</w:t>
      </w:r>
      <w:r>
        <w:tab/>
        <w:t>:  _____________________</w:t>
      </w:r>
    </w:p>
    <w:p w:rsidR="00362B73" w:rsidRDefault="00362B73">
      <w:pPr>
        <w:spacing w:line="371" w:lineRule="auto"/>
        <w:ind w:left="7490" w:right="112" w:hanging="496"/>
        <w:jc w:val="right"/>
        <w:rPr>
          <w:rFonts w:ascii="Calibri" w:eastAsia="Calibri" w:hAnsi="Calibri" w:cs="Calibri"/>
          <w:sz w:val="31"/>
          <w:szCs w:val="31"/>
        </w:rPr>
        <w:sectPr w:rsidR="00362B73">
          <w:pgSz w:w="12240" w:h="15840"/>
          <w:pgMar w:top="1480" w:right="1320" w:bottom="280" w:left="1720" w:header="720" w:footer="720" w:gutter="0"/>
          <w:cols w:space="720"/>
        </w:sectPr>
      </w:pPr>
    </w:p>
    <w:p w:rsidR="00362B73" w:rsidRDefault="00DD4044">
      <w:pPr>
        <w:spacing w:before="59"/>
        <w:ind w:left="282" w:right="699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0009"/>
          <w:spacing w:val="-14"/>
          <w:sz w:val="28"/>
          <w:szCs w:val="28"/>
        </w:rPr>
        <w:lastRenderedPageBreak/>
        <w:t>W</w:t>
      </w:r>
      <w:r>
        <w:rPr>
          <w:rFonts w:ascii="Arial" w:eastAsia="Arial" w:hAnsi="Arial" w:cs="Arial"/>
          <w:b/>
          <w:color w:val="000009"/>
          <w:spacing w:val="5"/>
          <w:sz w:val="28"/>
          <w:szCs w:val="28"/>
        </w:rPr>
        <w:t>h</w:t>
      </w:r>
      <w:r>
        <w:rPr>
          <w:rFonts w:ascii="Arial" w:eastAsia="Arial" w:hAnsi="Arial" w:cs="Arial"/>
          <w:b/>
          <w:color w:val="000009"/>
          <w:spacing w:val="6"/>
          <w:sz w:val="28"/>
          <w:szCs w:val="28"/>
        </w:rPr>
        <w:t>a</w:t>
      </w:r>
      <w:r>
        <w:rPr>
          <w:rFonts w:ascii="Arial" w:eastAsia="Arial" w:hAnsi="Arial" w:cs="Arial"/>
          <w:b/>
          <w:color w:val="000009"/>
          <w:sz w:val="28"/>
          <w:szCs w:val="28"/>
        </w:rPr>
        <w:t>t</w:t>
      </w:r>
      <w:r>
        <w:rPr>
          <w:rFonts w:ascii="Arial" w:eastAsia="Arial" w:hAnsi="Arial" w:cs="Arial"/>
          <w:b/>
          <w:color w:val="000009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9"/>
          <w:spacing w:val="-4"/>
          <w:sz w:val="28"/>
          <w:szCs w:val="28"/>
        </w:rPr>
        <w:t>i</w:t>
      </w:r>
      <w:r>
        <w:rPr>
          <w:rFonts w:ascii="Arial" w:eastAsia="Arial" w:hAnsi="Arial" w:cs="Arial"/>
          <w:b/>
          <w:color w:val="000009"/>
          <w:sz w:val="28"/>
          <w:szCs w:val="28"/>
        </w:rPr>
        <w:t>s</w:t>
      </w:r>
      <w:r>
        <w:rPr>
          <w:rFonts w:ascii="Arial" w:eastAsia="Arial" w:hAnsi="Arial" w:cs="Arial"/>
          <w:b/>
          <w:color w:val="000009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9"/>
          <w:spacing w:val="6"/>
          <w:sz w:val="28"/>
          <w:szCs w:val="28"/>
        </w:rPr>
        <w:t>V</w:t>
      </w:r>
      <w:r>
        <w:rPr>
          <w:rFonts w:ascii="Arial" w:eastAsia="Arial" w:hAnsi="Arial" w:cs="Arial"/>
          <w:b/>
          <w:color w:val="000009"/>
          <w:spacing w:val="17"/>
          <w:sz w:val="28"/>
          <w:szCs w:val="28"/>
        </w:rPr>
        <w:t>M</w:t>
      </w:r>
      <w:r>
        <w:rPr>
          <w:rFonts w:ascii="Arial" w:eastAsia="Arial" w:hAnsi="Arial" w:cs="Arial"/>
          <w:b/>
          <w:color w:val="000009"/>
          <w:spacing w:val="5"/>
          <w:sz w:val="28"/>
          <w:szCs w:val="28"/>
        </w:rPr>
        <w:t>o</w:t>
      </w:r>
      <w:r>
        <w:rPr>
          <w:rFonts w:ascii="Arial" w:eastAsia="Arial" w:hAnsi="Arial" w:cs="Arial"/>
          <w:b/>
          <w:color w:val="000009"/>
          <w:spacing w:val="-5"/>
          <w:sz w:val="28"/>
          <w:szCs w:val="28"/>
        </w:rPr>
        <w:t>t</w:t>
      </w:r>
      <w:r>
        <w:rPr>
          <w:rFonts w:ascii="Arial" w:eastAsia="Arial" w:hAnsi="Arial" w:cs="Arial"/>
          <w:b/>
          <w:color w:val="000009"/>
          <w:spacing w:val="-4"/>
          <w:sz w:val="28"/>
          <w:szCs w:val="28"/>
        </w:rPr>
        <w:t>i</w:t>
      </w:r>
      <w:r>
        <w:rPr>
          <w:rFonts w:ascii="Arial" w:eastAsia="Arial" w:hAnsi="Arial" w:cs="Arial"/>
          <w:b/>
          <w:color w:val="000009"/>
          <w:spacing w:val="5"/>
          <w:sz w:val="28"/>
          <w:szCs w:val="28"/>
        </w:rPr>
        <w:t>o</w:t>
      </w:r>
      <w:r>
        <w:rPr>
          <w:rFonts w:ascii="Arial" w:eastAsia="Arial" w:hAnsi="Arial" w:cs="Arial"/>
          <w:b/>
          <w:color w:val="000009"/>
          <w:sz w:val="28"/>
          <w:szCs w:val="28"/>
        </w:rPr>
        <w:t>n</w:t>
      </w:r>
      <w:r>
        <w:rPr>
          <w:rFonts w:ascii="Arial" w:eastAsia="Arial" w:hAnsi="Arial" w:cs="Arial"/>
          <w:b/>
          <w:color w:val="000009"/>
          <w:spacing w:val="-2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9"/>
          <w:w w:val="102"/>
          <w:sz w:val="28"/>
          <w:szCs w:val="28"/>
        </w:rPr>
        <w:t>?</w:t>
      </w:r>
    </w:p>
    <w:p w:rsidR="00362B73" w:rsidRDefault="00362B73">
      <w:pPr>
        <w:spacing w:before="7" w:line="180" w:lineRule="exact"/>
        <w:rPr>
          <w:sz w:val="19"/>
          <w:szCs w:val="19"/>
        </w:rPr>
      </w:pPr>
    </w:p>
    <w:p w:rsidR="00362B73" w:rsidRDefault="00DD4044">
      <w:pPr>
        <w:spacing w:line="261" w:lineRule="auto"/>
        <w:ind w:left="282" w:right="68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pacing w:val="-8"/>
          <w:sz w:val="24"/>
          <w:szCs w:val="24"/>
        </w:rPr>
        <w:t>w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22"/>
          <w:sz w:val="24"/>
          <w:szCs w:val="24"/>
        </w:rPr>
        <w:t>l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li</w:t>
      </w:r>
      <w:r>
        <w:rPr>
          <w:spacing w:val="-1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mi</w:t>
      </w:r>
      <w:r>
        <w:rPr>
          <w:spacing w:val="-15"/>
          <w:sz w:val="24"/>
          <w:szCs w:val="24"/>
        </w:rPr>
        <w:t>g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unn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0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5"/>
          <w:sz w:val="24"/>
          <w:szCs w:val="24"/>
        </w:rPr>
        <w:t>hy</w:t>
      </w:r>
      <w:r>
        <w:rPr>
          <w:spacing w:val="-3"/>
          <w:sz w:val="24"/>
          <w:szCs w:val="24"/>
        </w:rPr>
        <w:t>s</w:t>
      </w:r>
      <w:r>
        <w:rPr>
          <w:spacing w:val="-22"/>
          <w:sz w:val="24"/>
          <w:szCs w:val="24"/>
        </w:rPr>
        <w:t>i</w:t>
      </w:r>
      <w:r>
        <w:rPr>
          <w:spacing w:val="-2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45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z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  do</w:t>
      </w:r>
      <w:r>
        <w:rPr>
          <w:spacing w:val="-8"/>
          <w:sz w:val="24"/>
          <w:szCs w:val="24"/>
        </w:rPr>
        <w:t>w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im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, 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nu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il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22"/>
          <w:sz w:val="24"/>
          <w:szCs w:val="24"/>
        </w:rPr>
        <w:t>ili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 xml:space="preserve">, 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d 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22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22"/>
          <w:sz w:val="24"/>
          <w:szCs w:val="24"/>
        </w:rPr>
        <w:t>l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ac</w:t>
      </w:r>
      <w:r>
        <w:rPr>
          <w:spacing w:val="-7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g</w:t>
      </w:r>
      <w:r>
        <w:rPr>
          <w:spacing w:val="-5"/>
          <w:sz w:val="24"/>
          <w:szCs w:val="24"/>
        </w:rPr>
        <w:t>r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62B73" w:rsidRDefault="00362B73">
      <w:pPr>
        <w:spacing w:line="200" w:lineRule="exact"/>
      </w:pPr>
    </w:p>
    <w:p w:rsidR="00362B73" w:rsidRDefault="00362B73">
      <w:pPr>
        <w:spacing w:before="12" w:line="220" w:lineRule="exact"/>
        <w:rPr>
          <w:sz w:val="22"/>
          <w:szCs w:val="22"/>
        </w:rPr>
      </w:pPr>
    </w:p>
    <w:p w:rsidR="00362B73" w:rsidRDefault="00143186">
      <w:pPr>
        <w:ind w:left="2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2pt">
            <v:imagedata r:id="rId10" o:title=""/>
          </v:shape>
        </w:pict>
      </w:r>
    </w:p>
    <w:p w:rsidR="00362B73" w:rsidRDefault="00362B73">
      <w:pPr>
        <w:spacing w:before="4" w:line="100" w:lineRule="exact"/>
        <w:rPr>
          <w:sz w:val="10"/>
          <w:szCs w:val="10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D4044">
      <w:pPr>
        <w:ind w:left="282" w:right="7287"/>
        <w:jc w:val="both"/>
        <w:rPr>
          <w:sz w:val="28"/>
          <w:szCs w:val="28"/>
        </w:rPr>
      </w:pPr>
      <w:r>
        <w:rPr>
          <w:b/>
          <w:spacing w:val="-1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M</w:t>
      </w:r>
      <w:r>
        <w:rPr>
          <w:b/>
          <w:spacing w:val="7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t</w:t>
      </w:r>
      <w:r>
        <w:rPr>
          <w:b/>
          <w:spacing w:val="-4"/>
          <w:sz w:val="28"/>
          <w:szCs w:val="28"/>
        </w:rPr>
        <w:t>i</w:t>
      </w:r>
      <w:r>
        <w:rPr>
          <w:b/>
          <w:spacing w:val="7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l</w:t>
      </w:r>
      <w:r>
        <w:rPr>
          <w:b/>
          <w:spacing w:val="8"/>
          <w:sz w:val="28"/>
          <w:szCs w:val="28"/>
        </w:rPr>
        <w:t>e</w:t>
      </w:r>
      <w:r>
        <w:rPr>
          <w:b/>
          <w:spacing w:val="-5"/>
          <w:sz w:val="28"/>
          <w:szCs w:val="28"/>
        </w:rPr>
        <w:t>t</w:t>
      </w:r>
      <w:r>
        <w:rPr>
          <w:b/>
          <w:sz w:val="28"/>
          <w:szCs w:val="28"/>
        </w:rPr>
        <w:t>s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pacing w:val="-8"/>
          <w:w w:val="101"/>
          <w:sz w:val="28"/>
          <w:szCs w:val="28"/>
        </w:rPr>
        <w:t>y</w:t>
      </w:r>
      <w:r>
        <w:rPr>
          <w:b/>
          <w:spacing w:val="7"/>
          <w:w w:val="101"/>
          <w:sz w:val="28"/>
          <w:szCs w:val="28"/>
        </w:rPr>
        <w:t>o</w:t>
      </w:r>
      <w:r>
        <w:rPr>
          <w:b/>
          <w:spacing w:val="-9"/>
          <w:w w:val="101"/>
          <w:sz w:val="28"/>
          <w:szCs w:val="28"/>
        </w:rPr>
        <w:t>u</w:t>
      </w:r>
      <w:r>
        <w:rPr>
          <w:b/>
          <w:w w:val="101"/>
          <w:sz w:val="28"/>
          <w:szCs w:val="28"/>
        </w:rPr>
        <w:t>:</w:t>
      </w:r>
    </w:p>
    <w:p w:rsidR="00362B73" w:rsidRDefault="00362B73">
      <w:pPr>
        <w:spacing w:before="9" w:line="160" w:lineRule="exact"/>
        <w:rPr>
          <w:sz w:val="17"/>
          <w:szCs w:val="17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D4044">
      <w:pPr>
        <w:tabs>
          <w:tab w:val="left" w:pos="460"/>
        </w:tabs>
        <w:spacing w:line="260" w:lineRule="exact"/>
        <w:ind w:left="462" w:right="1072" w:hanging="360"/>
        <w:rPr>
          <w:sz w:val="24"/>
          <w:szCs w:val="24"/>
        </w:rPr>
      </w:pPr>
      <w:r>
        <w:rPr>
          <w:sz w:val="19"/>
          <w:szCs w:val="19"/>
        </w:rPr>
        <w:tab/>
      </w:r>
      <w:r>
        <w:rPr>
          <w:spacing w:val="-8"/>
          <w:sz w:val="24"/>
          <w:szCs w:val="24"/>
        </w:rPr>
        <w:t>A</w:t>
      </w:r>
      <w:r>
        <w:rPr>
          <w:spacing w:val="-15"/>
          <w:sz w:val="24"/>
          <w:szCs w:val="24"/>
        </w:rPr>
        <w:t>u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ti</w:t>
      </w:r>
      <w:r>
        <w:rPr>
          <w:spacing w:val="-2"/>
          <w:sz w:val="24"/>
          <w:szCs w:val="24"/>
        </w:rPr>
        <w:t>c</w:t>
      </w:r>
      <w:r>
        <w:rPr>
          <w:spacing w:val="13"/>
          <w:sz w:val="24"/>
          <w:szCs w:val="24"/>
        </w:rPr>
        <w:t>a</w:t>
      </w:r>
      <w:r>
        <w:rPr>
          <w:spacing w:val="-7"/>
          <w:sz w:val="24"/>
          <w:szCs w:val="24"/>
        </w:rPr>
        <w:t>l</w:t>
      </w:r>
      <w:r>
        <w:rPr>
          <w:spacing w:val="8"/>
          <w:sz w:val="24"/>
          <w:szCs w:val="24"/>
        </w:rPr>
        <w:t>l</w:t>
      </w:r>
      <w:r>
        <w:rPr>
          <w:sz w:val="24"/>
          <w:szCs w:val="24"/>
        </w:rPr>
        <w:t>y  op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imi</w:t>
      </w:r>
      <w:r>
        <w:rPr>
          <w:spacing w:val="-2"/>
          <w:sz w:val="24"/>
          <w:szCs w:val="24"/>
        </w:rPr>
        <w:t>z</w:t>
      </w:r>
      <w:r>
        <w:rPr>
          <w:sz w:val="24"/>
          <w:szCs w:val="24"/>
        </w:rPr>
        <w:t xml:space="preserve">e 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ca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poo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r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u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x</w:t>
      </w:r>
      <w:r>
        <w:rPr>
          <w:spacing w:val="-7"/>
          <w:sz w:val="24"/>
          <w:szCs w:val="24"/>
        </w:rPr>
        <w:t>im</w:t>
      </w:r>
      <w:r>
        <w:rPr>
          <w:sz w:val="24"/>
          <w:szCs w:val="24"/>
        </w:rPr>
        <w:t>um</w:t>
      </w:r>
      <w:r>
        <w:rPr>
          <w:spacing w:val="5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8"/>
          <w:sz w:val="24"/>
          <w:szCs w:val="24"/>
        </w:rPr>
        <w:t>w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5"/>
          <w:sz w:val="24"/>
          <w:szCs w:val="24"/>
        </w:rPr>
        <w:t>u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li</w:t>
      </w:r>
      <w:r>
        <w:rPr>
          <w:spacing w:val="-17"/>
          <w:sz w:val="24"/>
          <w:szCs w:val="24"/>
        </w:rPr>
        <w:t>z</w:t>
      </w:r>
      <w:r>
        <w:rPr>
          <w:spacing w:val="-2"/>
          <w:sz w:val="24"/>
          <w:szCs w:val="24"/>
        </w:rPr>
        <w:t>a</w:t>
      </w:r>
      <w:r>
        <w:rPr>
          <w:spacing w:val="8"/>
          <w:sz w:val="24"/>
          <w:szCs w:val="24"/>
        </w:rPr>
        <w:t>t</w:t>
      </w:r>
      <w:r>
        <w:rPr>
          <w:spacing w:val="-7"/>
          <w:sz w:val="24"/>
          <w:szCs w:val="24"/>
        </w:rPr>
        <w:t>i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 xml:space="preserve">n 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il</w:t>
      </w:r>
      <w:r>
        <w:rPr>
          <w:spacing w:val="-2"/>
          <w:sz w:val="24"/>
          <w:szCs w:val="24"/>
        </w:rPr>
        <w:t>a</w:t>
      </w:r>
      <w:r>
        <w:rPr>
          <w:spacing w:val="15"/>
          <w:sz w:val="24"/>
          <w:szCs w:val="24"/>
        </w:rPr>
        <w:t>b</w:t>
      </w:r>
      <w:r>
        <w:rPr>
          <w:spacing w:val="-7"/>
          <w:sz w:val="24"/>
          <w:szCs w:val="24"/>
        </w:rPr>
        <w:t>ili</w:t>
      </w:r>
      <w:r>
        <w:rPr>
          <w:spacing w:val="8"/>
          <w:sz w:val="24"/>
          <w:szCs w:val="24"/>
        </w:rPr>
        <w:t>t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362B73" w:rsidRDefault="00DD4044">
      <w:pPr>
        <w:spacing w:before="7"/>
        <w:ind w:left="102"/>
        <w:rPr>
          <w:sz w:val="24"/>
          <w:szCs w:val="24"/>
        </w:rPr>
      </w:pP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8"/>
          <w:sz w:val="24"/>
          <w:szCs w:val="24"/>
        </w:rPr>
        <w:t>w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13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13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u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c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5"/>
          <w:sz w:val="24"/>
          <w:szCs w:val="24"/>
        </w:rPr>
        <w:t>u</w:t>
      </w:r>
      <w:r>
        <w:rPr>
          <w:spacing w:val="-22"/>
          <w:sz w:val="24"/>
          <w:szCs w:val="24"/>
        </w:rPr>
        <w:t>l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 do</w:t>
      </w:r>
      <w:r>
        <w:rPr>
          <w:spacing w:val="-8"/>
          <w:sz w:val="24"/>
          <w:szCs w:val="24"/>
        </w:rPr>
        <w:t>w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im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62B73" w:rsidRDefault="00DD4044">
      <w:pPr>
        <w:spacing w:line="260" w:lineRule="exact"/>
        <w:ind w:left="102"/>
        <w:rPr>
          <w:sz w:val="24"/>
          <w:szCs w:val="24"/>
        </w:rPr>
        <w:sectPr w:rsidR="00362B73">
          <w:pgSz w:w="12240" w:h="15840"/>
          <w:pgMar w:top="1360" w:right="1320" w:bottom="280" w:left="1160" w:header="720" w:footer="720" w:gutter="0"/>
          <w:cols w:space="720"/>
        </w:sectPr>
      </w:pPr>
      <w:r>
        <w:rPr>
          <w:sz w:val="19"/>
          <w:szCs w:val="19"/>
        </w:rPr>
        <w:t xml:space="preserve">    </w:t>
      </w:r>
      <w:r>
        <w:rPr>
          <w:spacing w:val="35"/>
          <w:sz w:val="19"/>
          <w:szCs w:val="19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ac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l</w:t>
      </w:r>
      <w:r>
        <w:rPr>
          <w:sz w:val="24"/>
          <w:szCs w:val="24"/>
        </w:rPr>
        <w:t xml:space="preserve">y  </w:t>
      </w:r>
      <w:r>
        <w:rPr>
          <w:spacing w:val="-22"/>
          <w:sz w:val="24"/>
          <w:szCs w:val="24"/>
        </w:rPr>
        <w:t>mi</w:t>
      </w:r>
      <w:r>
        <w:rPr>
          <w:spacing w:val="-15"/>
          <w:sz w:val="24"/>
          <w:szCs w:val="24"/>
        </w:rPr>
        <w:t>g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1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1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8"/>
          <w:sz w:val="24"/>
          <w:szCs w:val="24"/>
        </w:rPr>
        <w:t>w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5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3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li</w:t>
      </w:r>
      <w:r>
        <w:rPr>
          <w:sz w:val="24"/>
          <w:szCs w:val="24"/>
        </w:rPr>
        <w:t>ng  or</w:t>
      </w:r>
      <w:r>
        <w:rPr>
          <w:spacing w:val="-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un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0"/>
          <w:sz w:val="24"/>
          <w:szCs w:val="24"/>
        </w:rPr>
        <w:t>r</w:t>
      </w:r>
      <w:r>
        <w:rPr>
          <w:spacing w:val="-7"/>
          <w:sz w:val="24"/>
          <w:szCs w:val="24"/>
        </w:rPr>
        <w:t>m</w:t>
      </w:r>
      <w:r>
        <w:rPr>
          <w:spacing w:val="8"/>
          <w:sz w:val="24"/>
          <w:szCs w:val="24"/>
        </w:rPr>
        <w:t>i</w:t>
      </w:r>
      <w:r>
        <w:rPr>
          <w:sz w:val="24"/>
          <w:szCs w:val="24"/>
        </w:rPr>
        <w:t xml:space="preserve">ng 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62B73" w:rsidRDefault="00143186">
      <w:pPr>
        <w:spacing w:before="100"/>
        <w:ind w:left="100"/>
      </w:pPr>
      <w:r>
        <w:lastRenderedPageBreak/>
        <w:pict>
          <v:shape id="_x0000_i1026" type="#_x0000_t75" style="width:442.5pt;height:237pt">
            <v:imagedata r:id="rId11" o:title=""/>
          </v:shape>
        </w:pict>
      </w:r>
    </w:p>
    <w:p w:rsidR="00362B73" w:rsidRDefault="00362B73">
      <w:pPr>
        <w:spacing w:before="7" w:line="140" w:lineRule="exact"/>
        <w:rPr>
          <w:sz w:val="15"/>
          <w:szCs w:val="15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E1544">
      <w:pPr>
        <w:spacing w:before="28"/>
        <w:ind w:left="102" w:right="6823"/>
        <w:jc w:val="both"/>
        <w:rPr>
          <w:sz w:val="28"/>
          <w:szCs w:val="28"/>
        </w:rPr>
      </w:pPr>
      <w:r>
        <w:pict>
          <v:group id="_x0000_s1060" style="position:absolute;left:0;text-align:left;margin-left:70.1pt;margin-top:-.25pt;width:472.6pt;height:30.3pt;z-index:-251660800;mso-position-horizontal-relative:page" coordorigin="1402,-5" coordsize="9452,605">
            <v:shape id="_x0000_s1062" style="position:absolute;left:1412;top:5;width:9432;height:585" coordorigin="1412,5" coordsize="9432,585" path="m1412,590r9431,l10843,5,1412,5r,585xe" fillcolor="#f9fbff" stroked="f">
              <v:path arrowok="t"/>
            </v:shape>
            <v:shape id="_x0000_s1061" style="position:absolute;left:1442;top:20;width:2643;height:345" coordorigin="1442,20" coordsize="2643,345" path="m1442,365r2643,l4085,20r-2643,l1442,365xe" stroked="f">
              <v:path arrowok="t"/>
            </v:shape>
            <w10:wrap anchorx="page"/>
          </v:group>
        </w:pict>
      </w:r>
      <w:r w:rsidR="00DD4044">
        <w:rPr>
          <w:b/>
          <w:spacing w:val="-12"/>
          <w:sz w:val="28"/>
          <w:szCs w:val="28"/>
        </w:rPr>
        <w:t>H</w:t>
      </w:r>
      <w:r w:rsidR="00DD4044">
        <w:rPr>
          <w:b/>
          <w:spacing w:val="7"/>
          <w:sz w:val="28"/>
          <w:szCs w:val="28"/>
        </w:rPr>
        <w:t>o</w:t>
      </w:r>
      <w:r w:rsidR="00DD4044">
        <w:rPr>
          <w:b/>
          <w:sz w:val="28"/>
          <w:szCs w:val="28"/>
        </w:rPr>
        <w:t>w</w:t>
      </w:r>
      <w:r w:rsidR="00DD4044">
        <w:rPr>
          <w:b/>
          <w:spacing w:val="2"/>
          <w:sz w:val="28"/>
          <w:szCs w:val="28"/>
        </w:rPr>
        <w:t xml:space="preserve"> </w:t>
      </w:r>
      <w:r w:rsidR="00DD4044">
        <w:rPr>
          <w:b/>
          <w:spacing w:val="-11"/>
          <w:sz w:val="28"/>
          <w:szCs w:val="28"/>
        </w:rPr>
        <w:t>V</w:t>
      </w:r>
      <w:r w:rsidR="00DD4044">
        <w:rPr>
          <w:b/>
          <w:spacing w:val="1"/>
          <w:sz w:val="28"/>
          <w:szCs w:val="28"/>
        </w:rPr>
        <w:t>M</w:t>
      </w:r>
      <w:r w:rsidR="00DD4044">
        <w:rPr>
          <w:b/>
          <w:spacing w:val="7"/>
          <w:sz w:val="28"/>
          <w:szCs w:val="28"/>
        </w:rPr>
        <w:t>o</w:t>
      </w:r>
      <w:r w:rsidR="00DD4044">
        <w:rPr>
          <w:b/>
          <w:spacing w:val="-5"/>
          <w:sz w:val="28"/>
          <w:szCs w:val="28"/>
        </w:rPr>
        <w:t>t</w:t>
      </w:r>
      <w:r w:rsidR="00DD4044">
        <w:rPr>
          <w:b/>
          <w:spacing w:val="-4"/>
          <w:sz w:val="28"/>
          <w:szCs w:val="28"/>
        </w:rPr>
        <w:t>i</w:t>
      </w:r>
      <w:r w:rsidR="00DD4044">
        <w:rPr>
          <w:b/>
          <w:spacing w:val="7"/>
          <w:sz w:val="28"/>
          <w:szCs w:val="28"/>
        </w:rPr>
        <w:t>o</w:t>
      </w:r>
      <w:r w:rsidR="00DD4044">
        <w:rPr>
          <w:b/>
          <w:sz w:val="28"/>
          <w:szCs w:val="28"/>
        </w:rPr>
        <w:t>n</w:t>
      </w:r>
      <w:r w:rsidR="00DD4044">
        <w:rPr>
          <w:b/>
          <w:spacing w:val="-5"/>
          <w:sz w:val="28"/>
          <w:szCs w:val="28"/>
        </w:rPr>
        <w:t xml:space="preserve"> </w:t>
      </w:r>
      <w:r w:rsidR="00DD4044">
        <w:rPr>
          <w:b/>
          <w:w w:val="101"/>
          <w:sz w:val="28"/>
          <w:szCs w:val="28"/>
        </w:rPr>
        <w:t>W</w:t>
      </w:r>
      <w:r w:rsidR="00DD4044">
        <w:rPr>
          <w:b/>
          <w:spacing w:val="7"/>
          <w:w w:val="101"/>
          <w:sz w:val="28"/>
          <w:szCs w:val="28"/>
        </w:rPr>
        <w:t>o</w:t>
      </w:r>
      <w:r w:rsidR="00DD4044">
        <w:rPr>
          <w:b/>
          <w:spacing w:val="-7"/>
          <w:w w:val="102"/>
          <w:sz w:val="28"/>
          <w:szCs w:val="28"/>
        </w:rPr>
        <w:t>r</w:t>
      </w:r>
      <w:r w:rsidR="00DD4044">
        <w:rPr>
          <w:b/>
          <w:spacing w:val="6"/>
          <w:w w:val="101"/>
          <w:sz w:val="28"/>
          <w:szCs w:val="28"/>
        </w:rPr>
        <w:t>k</w:t>
      </w:r>
      <w:r w:rsidR="00DD4044">
        <w:rPr>
          <w:b/>
          <w:w w:val="101"/>
          <w:sz w:val="28"/>
          <w:szCs w:val="28"/>
        </w:rPr>
        <w:t>?</w:t>
      </w:r>
    </w:p>
    <w:p w:rsidR="00362B73" w:rsidRDefault="00362B73">
      <w:pPr>
        <w:spacing w:before="6" w:line="220" w:lineRule="exact"/>
        <w:rPr>
          <w:sz w:val="22"/>
          <w:szCs w:val="22"/>
        </w:rPr>
      </w:pPr>
    </w:p>
    <w:p w:rsidR="00362B73" w:rsidRDefault="00DD4044">
      <w:pPr>
        <w:spacing w:line="248" w:lineRule="auto"/>
        <w:ind w:left="102" w:right="91"/>
        <w:jc w:val="both"/>
        <w:rPr>
          <w:sz w:val="24"/>
          <w:szCs w:val="24"/>
        </w:rPr>
      </w:pPr>
      <w:r>
        <w:rPr>
          <w:spacing w:val="-12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a</w:t>
      </w:r>
      <w:r>
        <w:rPr>
          <w:spacing w:val="-3"/>
          <w:sz w:val="24"/>
          <w:szCs w:val="24"/>
        </w:rPr>
        <w:t>s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ec</w:t>
      </w:r>
      <w:r>
        <w:rPr>
          <w:spacing w:val="-15"/>
          <w:sz w:val="24"/>
          <w:szCs w:val="24"/>
        </w:rPr>
        <w:t>hn</w:t>
      </w:r>
      <w:r>
        <w:rPr>
          <w:sz w:val="24"/>
          <w:szCs w:val="24"/>
        </w:rPr>
        <w:t>o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g</w:t>
      </w:r>
      <w:r>
        <w:rPr>
          <w:spacing w:val="-22"/>
          <w:sz w:val="24"/>
          <w:szCs w:val="24"/>
        </w:rPr>
        <w:t>i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5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5"/>
          <w:sz w:val="24"/>
          <w:szCs w:val="24"/>
        </w:rPr>
        <w:t>yn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mi</w:t>
      </w:r>
      <w:r>
        <w:rPr>
          <w:spacing w:val="-2"/>
          <w:sz w:val="24"/>
          <w:szCs w:val="24"/>
        </w:rPr>
        <w:t>ca</w:t>
      </w:r>
      <w:r>
        <w:rPr>
          <w:spacing w:val="-22"/>
          <w:sz w:val="24"/>
          <w:szCs w:val="24"/>
        </w:rPr>
        <w:t>ll</w:t>
      </w:r>
      <w:r>
        <w:rPr>
          <w:sz w:val="24"/>
          <w:szCs w:val="24"/>
        </w:rPr>
        <w:t>y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li</w:t>
      </w:r>
      <w:r>
        <w:rPr>
          <w:spacing w:val="-15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u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acc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 b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r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13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62B73" w:rsidRDefault="00362B73">
      <w:pPr>
        <w:spacing w:before="5" w:line="100" w:lineRule="exact"/>
        <w:rPr>
          <w:sz w:val="10"/>
          <w:szCs w:val="10"/>
        </w:rPr>
      </w:pPr>
    </w:p>
    <w:p w:rsidR="00362B73" w:rsidRDefault="00DD4044">
      <w:pPr>
        <w:ind w:left="102" w:right="96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8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u</w:t>
      </w:r>
      <w:r>
        <w:rPr>
          <w:spacing w:val="-22"/>
          <w:sz w:val="24"/>
          <w:szCs w:val="24"/>
        </w:rPr>
        <w:t>l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pacing w:val="-22"/>
          <w:sz w:val="24"/>
          <w:szCs w:val="24"/>
        </w:rPr>
        <w:t>il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g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pacing w:val="-8"/>
          <w:sz w:val="24"/>
          <w:szCs w:val="24"/>
        </w:rPr>
        <w:t>w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-22"/>
          <w:sz w:val="24"/>
          <w:szCs w:val="24"/>
        </w:rPr>
        <w:t>l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l  </w:t>
      </w:r>
      <w:r>
        <w:rPr>
          <w:spacing w:val="-3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e 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22"/>
          <w:sz w:val="24"/>
          <w:szCs w:val="24"/>
        </w:rPr>
        <w:t>il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-15"/>
          <w:sz w:val="24"/>
          <w:szCs w:val="24"/>
        </w:rPr>
        <w:t>y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m  </w:t>
      </w:r>
      <w:r>
        <w:rPr>
          <w:spacing w:val="-5"/>
          <w:sz w:val="24"/>
          <w:szCs w:val="24"/>
        </w:rPr>
        <w:t>(</w:t>
      </w: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FS</w:t>
      </w:r>
      <w:r>
        <w:rPr>
          <w:sz w:val="24"/>
          <w:szCs w:val="24"/>
        </w:rPr>
        <w:t xml:space="preserve">) 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 xml:space="preserve">s </w:t>
      </w:r>
      <w:r>
        <w:rPr>
          <w:spacing w:val="1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15"/>
          <w:sz w:val="24"/>
          <w:szCs w:val="24"/>
        </w:rPr>
        <w:t>u</w:t>
      </w:r>
      <w:r>
        <w:rPr>
          <w:spacing w:val="-22"/>
          <w:sz w:val="24"/>
          <w:szCs w:val="24"/>
        </w:rPr>
        <w:t>l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2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ll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X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2"/>
          <w:sz w:val="24"/>
          <w:szCs w:val="24"/>
        </w:rPr>
        <w:t>acce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 xml:space="preserve">ne </w:t>
      </w:r>
      <w:r>
        <w:rPr>
          <w:spacing w:val="13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pacing w:val="-22"/>
          <w:sz w:val="24"/>
          <w:szCs w:val="24"/>
        </w:rPr>
        <w:t>il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c</w:t>
      </w:r>
      <w:r>
        <w:rPr>
          <w:spacing w:val="-15"/>
          <w:sz w:val="24"/>
          <w:szCs w:val="24"/>
        </w:rPr>
        <w:t>u</w:t>
      </w:r>
      <w:r>
        <w:rPr>
          <w:spacing w:val="-5"/>
          <w:sz w:val="24"/>
          <w:szCs w:val="24"/>
        </w:rPr>
        <w:t>rr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8"/>
          <w:sz w:val="24"/>
          <w:szCs w:val="24"/>
        </w:rPr>
        <w:t>t</w:t>
      </w:r>
      <w:r>
        <w:rPr>
          <w:spacing w:val="-7"/>
          <w:sz w:val="24"/>
          <w:szCs w:val="24"/>
        </w:rPr>
        <w:t>l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362B73" w:rsidRDefault="00362B73">
      <w:pPr>
        <w:spacing w:before="8" w:line="100" w:lineRule="exact"/>
        <w:rPr>
          <w:sz w:val="11"/>
          <w:szCs w:val="11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D4044">
      <w:pPr>
        <w:ind w:left="102" w:right="66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d,</w:t>
      </w:r>
      <w:r>
        <w:rPr>
          <w:spacing w:val="3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e</w:t>
      </w:r>
      <w:r>
        <w:rPr>
          <w:spacing w:val="-22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ec</w:t>
      </w:r>
      <w:r>
        <w:rPr>
          <w:spacing w:val="-22"/>
          <w:sz w:val="24"/>
          <w:szCs w:val="24"/>
        </w:rPr>
        <w:t>i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x</w:t>
      </w:r>
      <w:r>
        <w:rPr>
          <w:spacing w:val="-2"/>
          <w:sz w:val="24"/>
          <w:szCs w:val="24"/>
        </w:rPr>
        <w:t>ec</w:t>
      </w:r>
      <w:r>
        <w:rPr>
          <w:spacing w:val="-15"/>
          <w:sz w:val="24"/>
          <w:szCs w:val="24"/>
        </w:rPr>
        <w:t>u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20"/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o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4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k.</w:t>
      </w:r>
      <w:r>
        <w:rPr>
          <w:spacing w:val="45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8"/>
          <w:sz w:val="24"/>
          <w:szCs w:val="24"/>
        </w:rPr>
        <w:t>w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0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unn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g on</w:t>
      </w:r>
      <w:r>
        <w:rPr>
          <w:spacing w:val="3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u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X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9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9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X 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ee</w:t>
      </w:r>
      <w:r>
        <w:rPr>
          <w:sz w:val="24"/>
          <w:szCs w:val="24"/>
        </w:rPr>
        <w:t xml:space="preserve">ps </w:t>
      </w:r>
      <w:r>
        <w:rPr>
          <w:spacing w:val="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20"/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 xml:space="preserve">od </w:t>
      </w:r>
      <w:r>
        <w:rPr>
          <w:spacing w:val="-22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ce</w:t>
      </w:r>
      <w:r>
        <w:rPr>
          <w:sz w:val="24"/>
          <w:szCs w:val="24"/>
        </w:rPr>
        <w:t>p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 xml:space="preserve">o  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ac</w:t>
      </w:r>
      <w:r>
        <w:rPr>
          <w:sz w:val="24"/>
          <w:szCs w:val="24"/>
        </w:rPr>
        <w:t>k  of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9"/>
          <w:sz w:val="24"/>
          <w:szCs w:val="24"/>
        </w:rPr>
        <w:t>n</w:t>
      </w:r>
      <w:r>
        <w:rPr>
          <w:spacing w:val="11"/>
          <w:sz w:val="24"/>
          <w:szCs w:val="24"/>
        </w:rPr>
        <w:t>-</w:t>
      </w:r>
      <w:r>
        <w:rPr>
          <w:spacing w:val="-1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e</w:t>
      </w:r>
      <w:r>
        <w:rPr>
          <w:spacing w:val="-22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4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ac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p.  </w:t>
      </w:r>
      <w:r>
        <w:rPr>
          <w:spacing w:val="6"/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e</w:t>
      </w:r>
      <w:r>
        <w:rPr>
          <w:spacing w:val="-22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y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op</w:t>
      </w:r>
      <w:r>
        <w:rPr>
          <w:spacing w:val="-22"/>
          <w:sz w:val="24"/>
          <w:szCs w:val="24"/>
        </w:rPr>
        <w:t>i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g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3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X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3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u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, 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op</w:t>
      </w:r>
      <w:r>
        <w:rPr>
          <w:spacing w:val="-22"/>
          <w:sz w:val="24"/>
          <w:szCs w:val="24"/>
        </w:rPr>
        <w:t>i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p 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g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X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, 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d  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u</w:t>
      </w:r>
      <w:r>
        <w:rPr>
          <w:spacing w:val="-2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g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X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15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ce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l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 a</w:t>
      </w:r>
      <w:r>
        <w:rPr>
          <w:spacing w:val="2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G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1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k.</w:t>
      </w:r>
    </w:p>
    <w:p w:rsidR="00362B73" w:rsidRDefault="00362B73">
      <w:pPr>
        <w:spacing w:before="4" w:line="100" w:lineRule="exact"/>
        <w:rPr>
          <w:sz w:val="10"/>
          <w:szCs w:val="10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D4044">
      <w:pPr>
        <w:ind w:left="102" w:right="84"/>
        <w:jc w:val="both"/>
        <w:rPr>
          <w:sz w:val="24"/>
          <w:szCs w:val="24"/>
        </w:rPr>
        <w:sectPr w:rsidR="00362B73">
          <w:pgSz w:w="12240" w:h="15840"/>
          <w:pgMar w:top="1340" w:right="1300" w:bottom="280" w:left="1340" w:header="720" w:footer="720" w:gutter="0"/>
          <w:cols w:space="720"/>
        </w:sectPr>
      </w:pPr>
      <w:r>
        <w:rPr>
          <w:spacing w:val="-12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d,</w:t>
      </w:r>
      <w:r>
        <w:rPr>
          <w:spacing w:val="3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26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li</w:t>
      </w:r>
      <w:r>
        <w:rPr>
          <w:spacing w:val="-17"/>
          <w:sz w:val="24"/>
          <w:szCs w:val="24"/>
        </w:rPr>
        <w:t>z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3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un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22"/>
          <w:sz w:val="24"/>
          <w:szCs w:val="24"/>
        </w:rPr>
        <w:t>l</w:t>
      </w:r>
      <w:r>
        <w:rPr>
          <w:spacing w:val="-15"/>
          <w:sz w:val="24"/>
          <w:szCs w:val="24"/>
        </w:rPr>
        <w:t>y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X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2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u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20"/>
          <w:sz w:val="24"/>
          <w:szCs w:val="24"/>
        </w:rPr>
        <w:t>f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2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mi</w:t>
      </w:r>
      <w:r>
        <w:rPr>
          <w:spacing w:val="-15"/>
          <w:sz w:val="24"/>
          <w:szCs w:val="24"/>
        </w:rPr>
        <w:t>g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3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20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l 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e </w:t>
      </w:r>
      <w:r>
        <w:rPr>
          <w:spacing w:val="20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22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37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nn</w:t>
      </w:r>
      <w:r>
        <w:rPr>
          <w:spacing w:val="-2"/>
          <w:sz w:val="24"/>
          <w:szCs w:val="24"/>
        </w:rPr>
        <w:t>ec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3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g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-8"/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ce</w:t>
      </w:r>
      <w:r>
        <w:rPr>
          <w:spacing w:val="-3"/>
          <w:sz w:val="24"/>
          <w:szCs w:val="24"/>
        </w:rPr>
        <w:t>ss</w:t>
      </w:r>
      <w:r>
        <w:rPr>
          <w:sz w:val="24"/>
          <w:szCs w:val="24"/>
        </w:rPr>
        <w:t>.</w:t>
      </w:r>
      <w:r>
        <w:rPr>
          <w:spacing w:val="30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ng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k  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u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u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8"/>
          <w:sz w:val="24"/>
          <w:szCs w:val="24"/>
        </w:rPr>
        <w:t>w</w:t>
      </w:r>
      <w:r>
        <w:rPr>
          <w:spacing w:val="-2"/>
          <w:sz w:val="24"/>
          <w:szCs w:val="24"/>
        </w:rPr>
        <w:t>a</w:t>
      </w:r>
      <w:r>
        <w:rPr>
          <w:spacing w:val="14"/>
          <w:sz w:val="24"/>
          <w:szCs w:val="24"/>
        </w:rPr>
        <w:t>r</w:t>
      </w:r>
      <w:r>
        <w:rPr>
          <w:sz w:val="24"/>
          <w:szCs w:val="24"/>
        </w:rPr>
        <w:t>e of</w:t>
      </w:r>
      <w:r>
        <w:rPr>
          <w:spacing w:val="1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5"/>
          <w:sz w:val="24"/>
          <w:szCs w:val="24"/>
        </w:rPr>
        <w:t>hy</w:t>
      </w:r>
      <w:r>
        <w:rPr>
          <w:spacing w:val="-3"/>
          <w:sz w:val="24"/>
          <w:szCs w:val="24"/>
        </w:rPr>
        <w:t>s</w:t>
      </w:r>
      <w:r>
        <w:rPr>
          <w:spacing w:val="-22"/>
          <w:sz w:val="24"/>
          <w:szCs w:val="24"/>
        </w:rPr>
        <w:t>i</w:t>
      </w:r>
      <w:r>
        <w:rPr>
          <w:spacing w:val="-2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2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ca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-8"/>
          <w:sz w:val="24"/>
          <w:szCs w:val="24"/>
        </w:rPr>
        <w:t>A</w:t>
      </w:r>
      <w:r>
        <w:rPr>
          <w:sz w:val="24"/>
          <w:szCs w:val="24"/>
        </w:rPr>
        <w:t>C</w:t>
      </w:r>
      <w:r>
        <w:rPr>
          <w:spacing w:val="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ss</w:t>
      </w:r>
      <w:r>
        <w:rPr>
          <w:sz w:val="24"/>
          <w:szCs w:val="24"/>
        </w:rPr>
        <w:t>.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mi</w:t>
      </w:r>
      <w:r>
        <w:rPr>
          <w:spacing w:val="-15"/>
          <w:sz w:val="24"/>
          <w:szCs w:val="24"/>
        </w:rPr>
        <w:t>g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e </w:t>
      </w:r>
      <w:r>
        <w:rPr>
          <w:spacing w:val="-8"/>
          <w:sz w:val="24"/>
          <w:szCs w:val="24"/>
        </w:rPr>
        <w:t>w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3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ec</w:t>
      </w:r>
      <w:r>
        <w:rPr>
          <w:spacing w:val="-22"/>
          <w:sz w:val="24"/>
          <w:szCs w:val="24"/>
        </w:rPr>
        <w:t>i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x</w:t>
      </w:r>
      <w:r>
        <w:rPr>
          <w:spacing w:val="-2"/>
          <w:sz w:val="24"/>
          <w:szCs w:val="24"/>
        </w:rPr>
        <w:t>ec</w:t>
      </w:r>
      <w:r>
        <w:rPr>
          <w:spacing w:val="-15"/>
          <w:sz w:val="24"/>
          <w:szCs w:val="24"/>
        </w:rPr>
        <w:t>u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d 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nn</w:t>
      </w:r>
      <w:r>
        <w:rPr>
          <w:spacing w:val="-2"/>
          <w:sz w:val="24"/>
          <w:szCs w:val="24"/>
        </w:rPr>
        <w:t>ec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>
        <w:rPr>
          <w:spacing w:val="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u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z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8"/>
          <w:sz w:val="24"/>
          <w:szCs w:val="24"/>
        </w:rPr>
        <w:t>w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im</w:t>
      </w:r>
      <w:r>
        <w:rPr>
          <w:sz w:val="24"/>
          <w:szCs w:val="24"/>
        </w:rPr>
        <w:t xml:space="preserve">e 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2"/>
          <w:sz w:val="24"/>
          <w:szCs w:val="24"/>
        </w:rPr>
        <w:t>i</w:t>
      </w:r>
      <w:r>
        <w:rPr>
          <w:spacing w:val="-3"/>
          <w:sz w:val="24"/>
          <w:szCs w:val="24"/>
        </w:rPr>
        <w:t>s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1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62B73" w:rsidRDefault="00DD4044">
      <w:pPr>
        <w:spacing w:before="67"/>
        <w:ind w:left="102"/>
        <w:rPr>
          <w:sz w:val="24"/>
          <w:szCs w:val="24"/>
        </w:rPr>
      </w:pPr>
      <w:r>
        <w:rPr>
          <w:b/>
          <w:spacing w:val="6"/>
          <w:sz w:val="24"/>
          <w:szCs w:val="24"/>
        </w:rPr>
        <w:lastRenderedPageBreak/>
        <w:t>R</w:t>
      </w:r>
      <w:r>
        <w:rPr>
          <w:b/>
          <w:spacing w:val="13"/>
          <w:sz w:val="24"/>
          <w:szCs w:val="24"/>
        </w:rPr>
        <w:t>e</w:t>
      </w:r>
      <w:r>
        <w:rPr>
          <w:b/>
          <w:spacing w:val="-13"/>
          <w:sz w:val="24"/>
          <w:szCs w:val="24"/>
        </w:rPr>
        <w:t>qu</w:t>
      </w:r>
      <w:r>
        <w:rPr>
          <w:b/>
          <w:spacing w:val="-7"/>
          <w:sz w:val="24"/>
          <w:szCs w:val="24"/>
        </w:rPr>
        <w:t>i</w:t>
      </w:r>
      <w:r>
        <w:rPr>
          <w:b/>
          <w:spacing w:val="-17"/>
          <w:sz w:val="24"/>
          <w:szCs w:val="24"/>
        </w:rPr>
        <w:t>r</w:t>
      </w:r>
      <w:r>
        <w:rPr>
          <w:b/>
          <w:spacing w:val="13"/>
          <w:sz w:val="24"/>
          <w:szCs w:val="24"/>
        </w:rPr>
        <w:t>e</w:t>
      </w:r>
      <w:r>
        <w:rPr>
          <w:b/>
          <w:spacing w:val="-20"/>
          <w:sz w:val="24"/>
          <w:szCs w:val="24"/>
        </w:rPr>
        <w:t>m</w:t>
      </w:r>
      <w:r>
        <w:rPr>
          <w:b/>
          <w:spacing w:val="13"/>
          <w:sz w:val="24"/>
          <w:szCs w:val="24"/>
        </w:rPr>
        <w:t>e</w:t>
      </w:r>
      <w:r>
        <w:rPr>
          <w:b/>
          <w:spacing w:val="-13"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1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362B73" w:rsidRDefault="00362B73">
      <w:pPr>
        <w:spacing w:before="2" w:line="100" w:lineRule="exact"/>
        <w:rPr>
          <w:sz w:val="11"/>
          <w:szCs w:val="11"/>
        </w:rPr>
      </w:pPr>
    </w:p>
    <w:p w:rsidR="00362B73" w:rsidRDefault="00DD4044">
      <w:pPr>
        <w:ind w:left="46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g  a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1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C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362B73" w:rsidRDefault="00DD4044">
      <w:pPr>
        <w:spacing w:before="6"/>
        <w:ind w:left="46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5"/>
          <w:sz w:val="24"/>
          <w:szCs w:val="24"/>
        </w:rPr>
        <w:t>hy</w:t>
      </w:r>
      <w:r>
        <w:rPr>
          <w:spacing w:val="-3"/>
          <w:sz w:val="24"/>
          <w:szCs w:val="24"/>
        </w:rPr>
        <w:t>s</w:t>
      </w:r>
      <w:r>
        <w:rPr>
          <w:spacing w:val="-22"/>
          <w:sz w:val="24"/>
          <w:szCs w:val="24"/>
        </w:rPr>
        <w:t>i</w:t>
      </w:r>
      <w:r>
        <w:rPr>
          <w:spacing w:val="-2"/>
          <w:sz w:val="24"/>
          <w:szCs w:val="24"/>
        </w:rPr>
        <w:t>c</w:t>
      </w:r>
      <w:r>
        <w:rPr>
          <w:spacing w:val="1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2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3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-8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2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l</w:t>
      </w:r>
      <w:r>
        <w:rPr>
          <w:spacing w:val="-22"/>
          <w:sz w:val="24"/>
          <w:szCs w:val="24"/>
        </w:rPr>
        <w:t>l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362B73" w:rsidRDefault="00DD4044">
      <w:pPr>
        <w:spacing w:line="280" w:lineRule="exact"/>
        <w:ind w:left="46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g  a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G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nn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l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362B73" w:rsidRDefault="00362B73">
      <w:pPr>
        <w:spacing w:before="9" w:line="100" w:lineRule="exact"/>
        <w:rPr>
          <w:sz w:val="11"/>
          <w:szCs w:val="11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D4044">
      <w:pPr>
        <w:ind w:left="102"/>
        <w:rPr>
          <w:sz w:val="24"/>
          <w:szCs w:val="24"/>
        </w:rPr>
      </w:pPr>
      <w:r>
        <w:rPr>
          <w:spacing w:val="-8"/>
          <w:sz w:val="24"/>
          <w:szCs w:val="24"/>
        </w:rPr>
        <w:t>A</w:t>
      </w:r>
      <w:r>
        <w:rPr>
          <w:spacing w:val="-2"/>
          <w:sz w:val="24"/>
          <w:szCs w:val="24"/>
        </w:rPr>
        <w:t>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 on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5"/>
          <w:sz w:val="24"/>
          <w:szCs w:val="24"/>
        </w:rPr>
        <w:t>hy</w:t>
      </w:r>
      <w:r>
        <w:rPr>
          <w:spacing w:val="-3"/>
          <w:sz w:val="24"/>
          <w:szCs w:val="24"/>
        </w:rPr>
        <w:t>s</w:t>
      </w:r>
      <w:r>
        <w:rPr>
          <w:spacing w:val="-22"/>
          <w:sz w:val="24"/>
          <w:szCs w:val="24"/>
        </w:rPr>
        <w:t>i</w:t>
      </w:r>
      <w:r>
        <w:rPr>
          <w:spacing w:val="-2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362B73" w:rsidRDefault="00362B73">
      <w:pPr>
        <w:spacing w:before="2" w:line="140" w:lineRule="exact"/>
        <w:rPr>
          <w:sz w:val="15"/>
          <w:szCs w:val="15"/>
        </w:rPr>
      </w:pPr>
    </w:p>
    <w:p w:rsidR="00362B73" w:rsidRDefault="00DD4044">
      <w:pPr>
        <w:tabs>
          <w:tab w:val="left" w:pos="820"/>
        </w:tabs>
        <w:spacing w:line="260" w:lineRule="exact"/>
        <w:ind w:left="822" w:right="73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pacing w:val="5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nn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pacing w:val="-7"/>
          <w:sz w:val="24"/>
          <w:szCs w:val="24"/>
        </w:rPr>
        <w:t>t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k  </w:t>
      </w:r>
      <w:r>
        <w:rPr>
          <w:spacing w:val="-2"/>
          <w:sz w:val="24"/>
          <w:szCs w:val="24"/>
        </w:rPr>
        <w:t>ca</w:t>
      </w:r>
      <w:r>
        <w:rPr>
          <w:sz w:val="24"/>
          <w:szCs w:val="24"/>
        </w:rPr>
        <w:t>b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1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 </w:t>
      </w:r>
      <w:r>
        <w:rPr>
          <w:spacing w:val="-23"/>
          <w:sz w:val="24"/>
          <w:szCs w:val="24"/>
        </w:rPr>
        <w:t>"</w:t>
      </w:r>
      <w:r>
        <w:rPr>
          <w:spacing w:val="-8"/>
          <w:sz w:val="24"/>
          <w:szCs w:val="24"/>
        </w:rPr>
        <w:t>D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A</w:t>
      </w:r>
      <w:r>
        <w:rPr>
          <w:spacing w:val="-7"/>
          <w:sz w:val="24"/>
          <w:szCs w:val="24"/>
        </w:rPr>
        <w:t>tt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"</w:t>
      </w:r>
      <w:r>
        <w:rPr>
          <w:spacing w:val="4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h 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ea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nn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 xml:space="preserve">y  </w:t>
      </w:r>
      <w:r>
        <w:rPr>
          <w:spacing w:val="-20"/>
          <w:sz w:val="24"/>
          <w:szCs w:val="24"/>
        </w:rPr>
        <w:t>f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e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362B73" w:rsidRDefault="00362B73">
      <w:pPr>
        <w:spacing w:before="3" w:line="180" w:lineRule="exact"/>
        <w:rPr>
          <w:sz w:val="19"/>
          <w:szCs w:val="19"/>
        </w:rPr>
      </w:pPr>
    </w:p>
    <w:p w:rsidR="00362B73" w:rsidRDefault="00362B73">
      <w:pPr>
        <w:spacing w:line="200" w:lineRule="exact"/>
      </w:pPr>
    </w:p>
    <w:p w:rsidR="00362B73" w:rsidRDefault="00DD4044">
      <w:pPr>
        <w:spacing w:line="400" w:lineRule="atLeast"/>
        <w:ind w:left="102" w:right="2633"/>
        <w:rPr>
          <w:sz w:val="24"/>
          <w:szCs w:val="24"/>
        </w:rPr>
      </w:pPr>
      <w:r>
        <w:rPr>
          <w:spacing w:val="-8"/>
          <w:sz w:val="24"/>
          <w:szCs w:val="24"/>
        </w:rPr>
        <w:t>A</w:t>
      </w:r>
      <w:r>
        <w:rPr>
          <w:spacing w:val="-2"/>
          <w:sz w:val="24"/>
          <w:szCs w:val="24"/>
        </w:rPr>
        <w:t>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 be</w:t>
      </w:r>
      <w:r>
        <w:rPr>
          <w:spacing w:val="-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ug</w:t>
      </w:r>
      <w:r>
        <w:rPr>
          <w:sz w:val="24"/>
          <w:szCs w:val="24"/>
        </w:rPr>
        <w:t xml:space="preserve">h  </w:t>
      </w:r>
      <w:r>
        <w:rPr>
          <w:spacing w:val="-15"/>
          <w:sz w:val="24"/>
          <w:szCs w:val="24"/>
        </w:rPr>
        <w:t>v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C</w:t>
      </w:r>
      <w:r>
        <w:rPr>
          <w:spacing w:val="-22"/>
          <w:sz w:val="24"/>
          <w:szCs w:val="24"/>
        </w:rPr>
        <w:t>li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nn</w:t>
      </w:r>
      <w:r>
        <w:rPr>
          <w:spacing w:val="-2"/>
          <w:sz w:val="24"/>
          <w:szCs w:val="24"/>
        </w:rPr>
        <w:t>ec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</w:t>
      </w:r>
      <w:r>
        <w:rPr>
          <w:spacing w:val="5"/>
          <w:sz w:val="24"/>
          <w:szCs w:val="24"/>
        </w:rPr>
        <w:t>C</w:t>
      </w:r>
      <w:r>
        <w:rPr>
          <w:spacing w:val="13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13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nn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8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1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C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0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g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acce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 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before="17" w:line="260" w:lineRule="exact"/>
        <w:rPr>
          <w:sz w:val="26"/>
          <w:szCs w:val="26"/>
        </w:rPr>
      </w:pPr>
    </w:p>
    <w:p w:rsidR="00362B73" w:rsidRDefault="00DE1544">
      <w:pPr>
        <w:spacing w:before="29"/>
        <w:ind w:left="462"/>
        <w:rPr>
          <w:sz w:val="24"/>
          <w:szCs w:val="24"/>
        </w:rPr>
      </w:pPr>
      <w:r>
        <w:pict>
          <v:group id="_x0000_s1058" style="position:absolute;left:0;text-align:left;margin-left:108.1pt;margin-top:.65pt;width:214pt;height:15.05pt;z-index:-251659776;mso-position-horizontal-relative:page" coordorigin="2162,13" coordsize="4280,300">
            <v:shape id="_x0000_s1059" style="position:absolute;left:2162;top:13;width:4280;height:300" coordorigin="2162,13" coordsize="4280,300" path="m2162,313r4281,l6443,13r-4281,l2162,313xe" fillcolor="#f9fbff" stroked="f">
              <v:path arrowok="t"/>
            </v:shape>
            <w10:wrap anchorx="page"/>
          </v:group>
        </w:pict>
      </w:r>
      <w:r w:rsidR="00DD4044">
        <w:rPr>
          <w:sz w:val="24"/>
          <w:szCs w:val="24"/>
        </w:rPr>
        <w:t xml:space="preserve">1.    </w:t>
      </w:r>
      <w:r w:rsidR="00DD4044">
        <w:rPr>
          <w:color w:val="2A2A2A"/>
          <w:spacing w:val="-3"/>
          <w:sz w:val="24"/>
          <w:szCs w:val="24"/>
        </w:rPr>
        <w:t>s</w:t>
      </w:r>
      <w:r w:rsidR="00DD4044">
        <w:rPr>
          <w:color w:val="2A2A2A"/>
          <w:spacing w:val="-2"/>
          <w:sz w:val="24"/>
          <w:szCs w:val="24"/>
        </w:rPr>
        <w:t>e</w:t>
      </w:r>
      <w:r w:rsidR="00DD4044">
        <w:rPr>
          <w:color w:val="2A2A2A"/>
          <w:spacing w:val="-22"/>
          <w:sz w:val="24"/>
          <w:szCs w:val="24"/>
        </w:rPr>
        <w:t>l</w:t>
      </w:r>
      <w:r w:rsidR="00DD4044">
        <w:rPr>
          <w:color w:val="2A2A2A"/>
          <w:spacing w:val="-2"/>
          <w:sz w:val="24"/>
          <w:szCs w:val="24"/>
        </w:rPr>
        <w:t>ec</w:t>
      </w:r>
      <w:r w:rsidR="00DD4044">
        <w:rPr>
          <w:color w:val="2A2A2A"/>
          <w:sz w:val="24"/>
          <w:szCs w:val="24"/>
        </w:rPr>
        <w:t>t</w:t>
      </w:r>
      <w:r w:rsidR="00DD4044">
        <w:rPr>
          <w:color w:val="2A2A2A"/>
          <w:spacing w:val="38"/>
          <w:sz w:val="24"/>
          <w:szCs w:val="24"/>
        </w:rPr>
        <w:t xml:space="preserve"> </w:t>
      </w:r>
      <w:r w:rsidR="00DD4044">
        <w:rPr>
          <w:color w:val="2A2A2A"/>
          <w:spacing w:val="-7"/>
          <w:sz w:val="24"/>
          <w:szCs w:val="24"/>
        </w:rPr>
        <w:t>t</w:t>
      </w:r>
      <w:r w:rsidR="00DD4044">
        <w:rPr>
          <w:color w:val="2A2A2A"/>
          <w:spacing w:val="-15"/>
          <w:sz w:val="24"/>
          <w:szCs w:val="24"/>
        </w:rPr>
        <w:t>h</w:t>
      </w:r>
      <w:r w:rsidR="00DD4044">
        <w:rPr>
          <w:color w:val="2A2A2A"/>
          <w:sz w:val="24"/>
          <w:szCs w:val="24"/>
        </w:rPr>
        <w:t>e</w:t>
      </w:r>
      <w:r w:rsidR="00DD4044">
        <w:rPr>
          <w:color w:val="2A2A2A"/>
          <w:spacing w:val="13"/>
          <w:sz w:val="24"/>
          <w:szCs w:val="24"/>
        </w:rPr>
        <w:t xml:space="preserve"> </w:t>
      </w:r>
      <w:r w:rsidR="00DD4044">
        <w:rPr>
          <w:color w:val="2A2A2A"/>
          <w:spacing w:val="-7"/>
          <w:sz w:val="24"/>
          <w:szCs w:val="24"/>
        </w:rPr>
        <w:t>t</w:t>
      </w:r>
      <w:r w:rsidR="00DD4044">
        <w:rPr>
          <w:color w:val="2A2A2A"/>
          <w:spacing w:val="-2"/>
          <w:sz w:val="24"/>
          <w:szCs w:val="24"/>
        </w:rPr>
        <w:t>a</w:t>
      </w:r>
      <w:r w:rsidR="00DD4044">
        <w:rPr>
          <w:color w:val="2A2A2A"/>
          <w:sz w:val="24"/>
          <w:szCs w:val="24"/>
        </w:rPr>
        <w:t>b</w:t>
      </w:r>
      <w:r w:rsidR="00DD4044">
        <w:rPr>
          <w:color w:val="2A2A2A"/>
          <w:spacing w:val="18"/>
          <w:sz w:val="24"/>
          <w:szCs w:val="24"/>
        </w:rPr>
        <w:t xml:space="preserve"> </w:t>
      </w:r>
      <w:r w:rsidR="00DD4044">
        <w:rPr>
          <w:b/>
          <w:color w:val="2A2A2A"/>
          <w:spacing w:val="-8"/>
          <w:sz w:val="24"/>
          <w:szCs w:val="24"/>
        </w:rPr>
        <w:t>C</w:t>
      </w:r>
      <w:r w:rsidR="00DD4044">
        <w:rPr>
          <w:b/>
          <w:color w:val="2A2A2A"/>
          <w:sz w:val="24"/>
          <w:szCs w:val="24"/>
        </w:rPr>
        <w:t>o</w:t>
      </w:r>
      <w:r w:rsidR="00DD4044">
        <w:rPr>
          <w:b/>
          <w:color w:val="2A2A2A"/>
          <w:spacing w:val="-13"/>
          <w:sz w:val="24"/>
          <w:szCs w:val="24"/>
        </w:rPr>
        <w:t>n</w:t>
      </w:r>
      <w:r w:rsidR="00DD4044">
        <w:rPr>
          <w:b/>
          <w:color w:val="2A2A2A"/>
          <w:spacing w:val="-5"/>
          <w:sz w:val="24"/>
          <w:szCs w:val="24"/>
        </w:rPr>
        <w:t>f</w:t>
      </w:r>
      <w:r w:rsidR="00DD4044">
        <w:rPr>
          <w:b/>
          <w:color w:val="2A2A2A"/>
          <w:spacing w:val="-7"/>
          <w:sz w:val="24"/>
          <w:szCs w:val="24"/>
        </w:rPr>
        <w:t>i</w:t>
      </w:r>
      <w:r w:rsidR="00DD4044">
        <w:rPr>
          <w:b/>
          <w:color w:val="2A2A2A"/>
          <w:sz w:val="24"/>
          <w:szCs w:val="24"/>
        </w:rPr>
        <w:t>g</w:t>
      </w:r>
      <w:r w:rsidR="00DD4044">
        <w:rPr>
          <w:b/>
          <w:color w:val="2A2A2A"/>
          <w:spacing w:val="-13"/>
          <w:sz w:val="24"/>
          <w:szCs w:val="24"/>
        </w:rPr>
        <w:t>u</w:t>
      </w:r>
      <w:r w:rsidR="00DD4044">
        <w:rPr>
          <w:b/>
          <w:color w:val="2A2A2A"/>
          <w:spacing w:val="-17"/>
          <w:sz w:val="24"/>
          <w:szCs w:val="24"/>
        </w:rPr>
        <w:t>r</w:t>
      </w:r>
      <w:r w:rsidR="00DD4044">
        <w:rPr>
          <w:b/>
          <w:color w:val="2A2A2A"/>
          <w:sz w:val="24"/>
          <w:szCs w:val="24"/>
        </w:rPr>
        <w:t>a</w:t>
      </w:r>
      <w:r w:rsidR="00DD4044">
        <w:rPr>
          <w:b/>
          <w:color w:val="2A2A2A"/>
          <w:spacing w:val="-5"/>
          <w:sz w:val="24"/>
          <w:szCs w:val="24"/>
        </w:rPr>
        <w:t>t</w:t>
      </w:r>
      <w:r w:rsidR="00DD4044">
        <w:rPr>
          <w:b/>
          <w:color w:val="2A2A2A"/>
          <w:spacing w:val="-7"/>
          <w:sz w:val="24"/>
          <w:szCs w:val="24"/>
        </w:rPr>
        <w:t>i</w:t>
      </w:r>
      <w:r w:rsidR="00DD4044">
        <w:rPr>
          <w:b/>
          <w:color w:val="2A2A2A"/>
          <w:spacing w:val="15"/>
          <w:sz w:val="24"/>
          <w:szCs w:val="24"/>
        </w:rPr>
        <w:t>o</w:t>
      </w:r>
      <w:r w:rsidR="00DD4044">
        <w:rPr>
          <w:b/>
          <w:color w:val="2A2A2A"/>
          <w:spacing w:val="-12"/>
          <w:sz w:val="24"/>
          <w:szCs w:val="24"/>
        </w:rPr>
        <w:t>n</w:t>
      </w:r>
      <w:r w:rsidR="00DD4044">
        <w:rPr>
          <w:b/>
          <w:color w:val="2A2A2A"/>
          <w:spacing w:val="-5"/>
          <w:sz w:val="24"/>
          <w:szCs w:val="24"/>
        </w:rPr>
        <w:t>-</w:t>
      </w:r>
      <w:r w:rsidR="00DD4044">
        <w:rPr>
          <w:b/>
          <w:color w:val="2A2A2A"/>
          <w:sz w:val="24"/>
          <w:szCs w:val="24"/>
        </w:rPr>
        <w:t xml:space="preserve">&gt; </w:t>
      </w:r>
      <w:r w:rsidR="00DD4044">
        <w:rPr>
          <w:b/>
          <w:color w:val="2A2A2A"/>
          <w:spacing w:val="13"/>
          <w:sz w:val="24"/>
          <w:szCs w:val="24"/>
        </w:rPr>
        <w:t xml:space="preserve"> </w:t>
      </w:r>
      <w:r w:rsidR="00DD4044">
        <w:rPr>
          <w:b/>
          <w:color w:val="2A2A2A"/>
          <w:spacing w:val="6"/>
          <w:sz w:val="24"/>
          <w:szCs w:val="24"/>
        </w:rPr>
        <w:t>N</w:t>
      </w:r>
      <w:r w:rsidR="00DD4044">
        <w:rPr>
          <w:b/>
          <w:color w:val="2A2A2A"/>
          <w:spacing w:val="13"/>
          <w:sz w:val="24"/>
          <w:szCs w:val="24"/>
        </w:rPr>
        <w:t>e</w:t>
      </w:r>
      <w:r w:rsidR="00DD4044">
        <w:rPr>
          <w:b/>
          <w:color w:val="2A2A2A"/>
          <w:spacing w:val="-5"/>
          <w:sz w:val="24"/>
          <w:szCs w:val="24"/>
        </w:rPr>
        <w:t>t</w:t>
      </w:r>
      <w:r w:rsidR="00DD4044">
        <w:rPr>
          <w:b/>
          <w:color w:val="2A2A2A"/>
          <w:spacing w:val="-23"/>
          <w:sz w:val="24"/>
          <w:szCs w:val="24"/>
        </w:rPr>
        <w:t>w</w:t>
      </w:r>
      <w:r w:rsidR="00DD4044">
        <w:rPr>
          <w:b/>
          <w:color w:val="2A2A2A"/>
          <w:sz w:val="24"/>
          <w:szCs w:val="24"/>
        </w:rPr>
        <w:t>o</w:t>
      </w:r>
      <w:r w:rsidR="00DD4044">
        <w:rPr>
          <w:b/>
          <w:color w:val="2A2A2A"/>
          <w:spacing w:val="-17"/>
          <w:sz w:val="24"/>
          <w:szCs w:val="24"/>
        </w:rPr>
        <w:t>r</w:t>
      </w:r>
      <w:r w:rsidR="00DD4044">
        <w:rPr>
          <w:b/>
          <w:color w:val="2A2A2A"/>
          <w:spacing w:val="1"/>
          <w:sz w:val="24"/>
          <w:szCs w:val="24"/>
        </w:rPr>
        <w:t>k</w:t>
      </w:r>
      <w:r w:rsidR="00DD4044">
        <w:rPr>
          <w:b/>
          <w:color w:val="2A2A2A"/>
          <w:spacing w:val="-7"/>
          <w:sz w:val="24"/>
          <w:szCs w:val="24"/>
        </w:rPr>
        <w:t>i</w:t>
      </w:r>
      <w:r w:rsidR="00DD4044">
        <w:rPr>
          <w:b/>
          <w:color w:val="2A2A2A"/>
          <w:spacing w:val="-13"/>
          <w:sz w:val="24"/>
          <w:szCs w:val="24"/>
        </w:rPr>
        <w:t>n</w:t>
      </w:r>
      <w:r w:rsidR="00DD4044">
        <w:rPr>
          <w:b/>
          <w:color w:val="2A2A2A"/>
          <w:sz w:val="24"/>
          <w:szCs w:val="24"/>
        </w:rPr>
        <w:t>g</w:t>
      </w:r>
    </w:p>
    <w:p w:rsidR="00362B73" w:rsidRDefault="00362B73">
      <w:pPr>
        <w:spacing w:before="1" w:line="100" w:lineRule="exact"/>
        <w:rPr>
          <w:sz w:val="11"/>
          <w:szCs w:val="11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E1544">
      <w:pPr>
        <w:ind w:left="100"/>
        <w:sectPr w:rsidR="00362B73">
          <w:pgSz w:w="12240" w:h="15840"/>
          <w:pgMar w:top="1360" w:right="1320" w:bottom="280" w:left="1340" w:header="720" w:footer="720" w:gutter="0"/>
          <w:cols w:space="720"/>
        </w:sectPr>
      </w:pPr>
      <w:r>
        <w:pict>
          <v:shape id="_x0000_i1027" type="#_x0000_t75" style="width:437.25pt;height:284.25pt">
            <v:imagedata r:id="rId12" o:title=""/>
          </v:shape>
        </w:pict>
      </w:r>
    </w:p>
    <w:p w:rsidR="00362B73" w:rsidRDefault="00DE1544">
      <w:pPr>
        <w:spacing w:before="17" w:line="220" w:lineRule="exact"/>
        <w:rPr>
          <w:sz w:val="22"/>
          <w:szCs w:val="22"/>
        </w:rPr>
      </w:pPr>
      <w:r>
        <w:lastRenderedPageBreak/>
        <w:pict>
          <v:group id="_x0000_s1055" style="position:absolute;margin-left:88.6pt;margin-top:72.1pt;width:453.55pt;height:18pt;z-index:-251658752;mso-position-horizontal-relative:page;mso-position-vertical-relative:page" coordorigin="1772,1442" coordsize="9071,360">
            <v:shape id="_x0000_s1056" style="position:absolute;left:1772;top:1442;width:9071;height:360" coordorigin="1772,1442" coordsize="9071,360" path="m1772,1802r9071,l10843,1442r-9071,l1772,1802xe" fillcolor="#f9fbff" stroked="f">
              <v:path arrowok="t"/>
            </v:shape>
            <w10:wrap anchorx="page" anchory="page"/>
          </v:group>
        </w:pict>
      </w:r>
    </w:p>
    <w:p w:rsidR="00362B73" w:rsidRDefault="00DE1544">
      <w:pPr>
        <w:ind w:left="250"/>
      </w:pPr>
      <w:r>
        <w:pict>
          <v:shape id="_x0000_i1028" type="#_x0000_t75" style="width:417pt;height:262.5pt">
            <v:imagedata r:id="rId13" o:title=""/>
          </v:shape>
        </w:pict>
      </w:r>
    </w:p>
    <w:p w:rsidR="00362B73" w:rsidRDefault="00362B73">
      <w:pPr>
        <w:spacing w:line="200" w:lineRule="exact"/>
      </w:pPr>
    </w:p>
    <w:p w:rsidR="00362B73" w:rsidRDefault="00362B73">
      <w:pPr>
        <w:spacing w:before="14" w:line="260" w:lineRule="exact"/>
        <w:rPr>
          <w:sz w:val="26"/>
          <w:szCs w:val="26"/>
        </w:rPr>
      </w:pPr>
    </w:p>
    <w:p w:rsidR="00362B73" w:rsidRDefault="00DD4044">
      <w:pPr>
        <w:spacing w:before="29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22"/>
          <w:sz w:val="24"/>
          <w:szCs w:val="24"/>
        </w:rPr>
        <w:t>l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b/>
          <w:spacing w:val="-8"/>
          <w:sz w:val="24"/>
          <w:szCs w:val="24"/>
        </w:rPr>
        <w:t>V</w:t>
      </w:r>
      <w:r>
        <w:rPr>
          <w:b/>
          <w:spacing w:val="14"/>
          <w:sz w:val="24"/>
          <w:szCs w:val="24"/>
        </w:rPr>
        <w:t>M</w:t>
      </w:r>
      <w:r>
        <w:rPr>
          <w:b/>
          <w:spacing w:val="-7"/>
          <w:sz w:val="24"/>
          <w:szCs w:val="24"/>
        </w:rPr>
        <w:t>K</w:t>
      </w:r>
      <w:r>
        <w:rPr>
          <w:b/>
          <w:spacing w:val="13"/>
          <w:sz w:val="24"/>
          <w:szCs w:val="24"/>
        </w:rPr>
        <w:t>e</w:t>
      </w:r>
      <w:r>
        <w:rPr>
          <w:b/>
          <w:spacing w:val="-17"/>
          <w:sz w:val="24"/>
          <w:szCs w:val="24"/>
        </w:rPr>
        <w:t>r</w:t>
      </w:r>
      <w:r>
        <w:rPr>
          <w:b/>
          <w:spacing w:val="-13"/>
          <w:sz w:val="24"/>
          <w:szCs w:val="24"/>
        </w:rPr>
        <w:t>n</w:t>
      </w:r>
      <w:r>
        <w:rPr>
          <w:b/>
          <w:spacing w:val="13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-22"/>
          <w:sz w:val="24"/>
          <w:szCs w:val="24"/>
        </w:rPr>
        <w:t>li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6"/>
          <w:sz w:val="24"/>
          <w:szCs w:val="24"/>
        </w:rPr>
        <w:t>N</w:t>
      </w:r>
      <w:r>
        <w:rPr>
          <w:b/>
          <w:spacing w:val="13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5"/>
          <w:sz w:val="24"/>
          <w:szCs w:val="24"/>
        </w:rPr>
        <w:t>t</w:t>
      </w:r>
      <w:r>
        <w:rPr>
          <w:b/>
          <w:sz w:val="24"/>
          <w:szCs w:val="24"/>
        </w:rPr>
        <w:t>.</w:t>
      </w:r>
    </w:p>
    <w:p w:rsidR="00362B73" w:rsidRDefault="00362B73">
      <w:pPr>
        <w:spacing w:before="6" w:line="100" w:lineRule="exact"/>
        <w:rPr>
          <w:sz w:val="11"/>
          <w:szCs w:val="11"/>
        </w:rPr>
      </w:pPr>
    </w:p>
    <w:p w:rsidR="00362B73" w:rsidRDefault="00362B73">
      <w:pPr>
        <w:spacing w:line="200" w:lineRule="exact"/>
      </w:pPr>
    </w:p>
    <w:p w:rsidR="00362B73" w:rsidRDefault="00DE1544">
      <w:pPr>
        <w:ind w:left="310"/>
        <w:sectPr w:rsidR="00362B73">
          <w:headerReference w:type="default" r:id="rId14"/>
          <w:pgSz w:w="12240" w:h="15840"/>
          <w:pgMar w:top="1780" w:right="1720" w:bottom="280" w:left="1700" w:header="1458" w:footer="0" w:gutter="0"/>
          <w:cols w:space="720"/>
        </w:sectPr>
      </w:pPr>
      <w:r>
        <w:pict>
          <v:shape id="_x0000_i1029" type="#_x0000_t75" style="width:414.75pt;height:300.75pt">
            <v:imagedata r:id="rId15" o:title=""/>
          </v:shape>
        </w:pict>
      </w:r>
    </w:p>
    <w:p w:rsidR="00362B73" w:rsidRDefault="00DE1544">
      <w:pPr>
        <w:spacing w:before="100"/>
        <w:ind w:left="460"/>
      </w:pPr>
      <w:r>
        <w:lastRenderedPageBreak/>
        <w:pict>
          <v:shape id="_x0000_i1030" type="#_x0000_t75" style="width:389.25pt;height:287.25pt">
            <v:imagedata r:id="rId16" o:title=""/>
          </v:shape>
        </w:pict>
      </w:r>
    </w:p>
    <w:p w:rsidR="00362B73" w:rsidRDefault="00362B73">
      <w:pPr>
        <w:spacing w:before="4" w:line="120" w:lineRule="exact"/>
        <w:rPr>
          <w:sz w:val="13"/>
          <w:szCs w:val="13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D4044">
      <w:pPr>
        <w:spacing w:before="29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9"/>
          <w:sz w:val="24"/>
          <w:szCs w:val="24"/>
        </w:rPr>
        <w:t xml:space="preserve"> 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12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-13"/>
          <w:sz w:val="24"/>
          <w:szCs w:val="24"/>
        </w:rPr>
        <w:t>h</w:t>
      </w:r>
      <w:r>
        <w:rPr>
          <w:b/>
          <w:spacing w:val="-7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pacing w:val="-1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17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17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13"/>
          <w:sz w:val="24"/>
          <w:szCs w:val="24"/>
        </w:rPr>
        <w:t>u</w:t>
      </w:r>
      <w:r>
        <w:rPr>
          <w:b/>
          <w:sz w:val="24"/>
          <w:szCs w:val="24"/>
        </w:rPr>
        <w:t>p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b/>
          <w:spacing w:val="1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-7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-13"/>
          <w:sz w:val="24"/>
          <w:szCs w:val="24"/>
        </w:rPr>
        <w:t>n</w:t>
      </w:r>
      <w:r>
        <w:rPr>
          <w:b/>
          <w:sz w:val="24"/>
          <w:szCs w:val="24"/>
        </w:rPr>
        <w:t>.</w:t>
      </w:r>
    </w:p>
    <w:p w:rsidR="00362B73" w:rsidRDefault="00DD4044">
      <w:pPr>
        <w:spacing w:line="260" w:lineRule="exact"/>
        <w:ind w:left="462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b/>
          <w:spacing w:val="-10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3"/>
          <w:sz w:val="24"/>
          <w:szCs w:val="24"/>
        </w:rPr>
        <w:t>b</w:t>
      </w:r>
      <w:r>
        <w:rPr>
          <w:b/>
          <w:spacing w:val="13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pacing w:val="6"/>
          <w:sz w:val="24"/>
          <w:szCs w:val="24"/>
        </w:rPr>
        <w:t>N</w:t>
      </w:r>
      <w:r>
        <w:rPr>
          <w:b/>
          <w:spacing w:val="13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-23"/>
          <w:sz w:val="24"/>
          <w:szCs w:val="24"/>
        </w:rPr>
        <w:t>w</w:t>
      </w:r>
      <w:r>
        <w:rPr>
          <w:b/>
          <w:sz w:val="24"/>
          <w:szCs w:val="24"/>
        </w:rPr>
        <w:t>o</w:t>
      </w:r>
      <w:r>
        <w:rPr>
          <w:b/>
          <w:spacing w:val="-17"/>
          <w:sz w:val="24"/>
          <w:szCs w:val="24"/>
        </w:rPr>
        <w:t>r</w:t>
      </w:r>
      <w:r>
        <w:rPr>
          <w:b/>
          <w:sz w:val="24"/>
          <w:szCs w:val="24"/>
        </w:rPr>
        <w:t>k</w:t>
      </w:r>
      <w:r>
        <w:rPr>
          <w:b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2"/>
          <w:sz w:val="24"/>
          <w:szCs w:val="24"/>
        </w:rPr>
        <w:t>i</w:t>
      </w:r>
      <w:r>
        <w:rPr>
          <w:spacing w:val="-20"/>
          <w:sz w:val="24"/>
          <w:szCs w:val="24"/>
        </w:rPr>
        <w:t>ff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13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0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(</w:t>
      </w:r>
      <w:r>
        <w:rPr>
          <w:sz w:val="24"/>
          <w:szCs w:val="24"/>
        </w:rPr>
        <w:t>op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 xml:space="preserve">)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-22"/>
          <w:sz w:val="24"/>
          <w:szCs w:val="24"/>
        </w:rPr>
        <w:t>li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b/>
          <w:spacing w:val="6"/>
          <w:sz w:val="24"/>
          <w:szCs w:val="24"/>
        </w:rPr>
        <w:t>N</w:t>
      </w:r>
      <w:r>
        <w:rPr>
          <w:b/>
          <w:spacing w:val="13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5"/>
          <w:sz w:val="24"/>
          <w:szCs w:val="24"/>
        </w:rPr>
        <w:t>t</w:t>
      </w:r>
      <w:r>
        <w:rPr>
          <w:b/>
          <w:sz w:val="24"/>
          <w:szCs w:val="24"/>
        </w:rPr>
        <w:t>.</w:t>
      </w:r>
      <w:r>
        <w:rPr>
          <w:b/>
          <w:spacing w:val="-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or</w:t>
      </w:r>
    </w:p>
    <w:p w:rsidR="00362B73" w:rsidRDefault="00DD4044">
      <w:pPr>
        <w:spacing w:before="9"/>
        <w:ind w:left="462"/>
        <w:rPr>
          <w:sz w:val="24"/>
          <w:szCs w:val="24"/>
        </w:rPr>
      </w:pP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x</w:t>
      </w:r>
      <w:r>
        <w:rPr>
          <w:spacing w:val="-2"/>
          <w:sz w:val="24"/>
          <w:szCs w:val="24"/>
        </w:rPr>
        <w:t>a</w:t>
      </w:r>
      <w:r>
        <w:rPr>
          <w:spacing w:val="-22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b/>
          <w:spacing w:val="-8"/>
          <w:sz w:val="24"/>
          <w:szCs w:val="24"/>
        </w:rPr>
        <w:t>V</w:t>
      </w:r>
      <w:r>
        <w:rPr>
          <w:b/>
          <w:spacing w:val="-20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ti</w:t>
      </w:r>
      <w:r>
        <w:rPr>
          <w:b/>
          <w:sz w:val="24"/>
          <w:szCs w:val="24"/>
        </w:rPr>
        <w:t>o</w:t>
      </w:r>
      <w:r>
        <w:rPr>
          <w:b/>
          <w:spacing w:val="-13"/>
          <w:sz w:val="24"/>
          <w:szCs w:val="24"/>
        </w:rPr>
        <w:t>n</w:t>
      </w:r>
      <w:r>
        <w:rPr>
          <w:b/>
          <w:sz w:val="24"/>
          <w:szCs w:val="24"/>
        </w:rPr>
        <w:t>.</w:t>
      </w:r>
    </w:p>
    <w:p w:rsidR="00362B73" w:rsidRDefault="00362B73">
      <w:pPr>
        <w:spacing w:before="10" w:line="260" w:lineRule="exact"/>
        <w:rPr>
          <w:sz w:val="26"/>
          <w:szCs w:val="26"/>
        </w:rPr>
      </w:pPr>
    </w:p>
    <w:p w:rsidR="00362B73" w:rsidRDefault="00DE1544">
      <w:pPr>
        <w:ind w:left="460"/>
        <w:sectPr w:rsidR="00362B73">
          <w:headerReference w:type="default" r:id="rId17"/>
          <w:pgSz w:w="12240" w:h="15840"/>
          <w:pgMar w:top="1340" w:right="1660" w:bottom="280" w:left="1700" w:header="0" w:footer="0" w:gutter="0"/>
          <w:cols w:space="720"/>
        </w:sectPr>
      </w:pPr>
      <w:r>
        <w:pict>
          <v:shape id="_x0000_i1031" type="#_x0000_t75" style="width:384.75pt;height:276.75pt">
            <v:imagedata r:id="rId18" o:title=""/>
          </v:shape>
        </w:pict>
      </w:r>
    </w:p>
    <w:p w:rsidR="00362B73" w:rsidRDefault="00DE1544">
      <w:pPr>
        <w:spacing w:before="9" w:line="100" w:lineRule="exact"/>
        <w:rPr>
          <w:sz w:val="11"/>
          <w:szCs w:val="11"/>
        </w:rPr>
      </w:pPr>
      <w:r>
        <w:lastRenderedPageBreak/>
        <w:pict>
          <v:group id="_x0000_s1049" style="position:absolute;margin-left:108.1pt;margin-top:70.6pt;width:148.7pt;height:15pt;z-index:-251657728;mso-position-horizontal-relative:page;mso-position-vertical-relative:page" coordorigin="2162,1412" coordsize="2974,300">
            <v:shape id="_x0000_s1050" style="position:absolute;left:2162;top:1412;width:2974;height:300" coordorigin="2162,1412" coordsize="2974,300" path="m2162,1712r2974,l5136,1412r-2974,l2162,1712xe" fillcolor="#f9fbff" stroked="f">
              <v:path arrowok="t"/>
            </v:shape>
            <w10:wrap anchorx="page" anchory="page"/>
          </v:group>
        </w:pict>
      </w:r>
    </w:p>
    <w:p w:rsidR="00362B73" w:rsidRDefault="00DE1544">
      <w:pPr>
        <w:ind w:left="1183"/>
        <w:rPr>
          <w:sz w:val="24"/>
          <w:szCs w:val="24"/>
        </w:rPr>
      </w:pPr>
      <w:r>
        <w:pict>
          <v:group id="_x0000_s1046" style="position:absolute;left:0;text-align:left;margin-left:106.1pt;margin-top:91.1pt;width:436.55pt;height:37.05pt;z-index:-251656704;mso-position-horizontal-relative:page;mso-position-vertical-relative:page" coordorigin="2122,1822" coordsize="8731,741">
            <v:shape id="_x0000_s1048" style="position:absolute;left:2493;top:1832;width:8350;height:360" coordorigin="2493,1832" coordsize="8350,360" path="m2493,2192r8350,l10843,1832r-8350,l2493,2192xe" fillcolor="#f9fbff" stroked="f">
              <v:path arrowok="t"/>
            </v:shape>
            <v:shape id="_x0000_s1047" style="position:absolute;left:2132;top:2192;width:8711;height:360" coordorigin="2132,2192" coordsize="8711,360" path="m2132,2552r8711,l10843,2192r-8711,l2132,2552xe" fillcolor="#f9fbff" stroked="f">
              <v:path arrowok="t"/>
            </v:shape>
            <w10:wrap anchorx="page" anchory="page"/>
          </v:group>
        </w:pict>
      </w:r>
      <w:r w:rsidR="00DD4044">
        <w:rPr>
          <w:b/>
          <w:color w:val="2A2A2A"/>
          <w:spacing w:val="-3"/>
          <w:sz w:val="24"/>
          <w:szCs w:val="24"/>
        </w:rPr>
        <w:t>I</w:t>
      </w:r>
      <w:r w:rsidR="00DD4044">
        <w:rPr>
          <w:b/>
          <w:color w:val="2A2A2A"/>
          <w:sz w:val="24"/>
          <w:szCs w:val="24"/>
        </w:rPr>
        <w:t>P</w:t>
      </w:r>
      <w:r w:rsidR="00DD4044">
        <w:rPr>
          <w:b/>
          <w:color w:val="2A2A2A"/>
          <w:spacing w:val="3"/>
          <w:sz w:val="24"/>
          <w:szCs w:val="24"/>
        </w:rPr>
        <w:t xml:space="preserve"> </w:t>
      </w:r>
      <w:r w:rsidR="00DD4044">
        <w:rPr>
          <w:b/>
          <w:color w:val="2A2A2A"/>
          <w:spacing w:val="-8"/>
          <w:sz w:val="24"/>
          <w:szCs w:val="24"/>
        </w:rPr>
        <w:t>A</w:t>
      </w:r>
      <w:r w:rsidR="00DD4044">
        <w:rPr>
          <w:b/>
          <w:color w:val="2A2A2A"/>
          <w:spacing w:val="-13"/>
          <w:sz w:val="24"/>
          <w:szCs w:val="24"/>
        </w:rPr>
        <w:t>dd</w:t>
      </w:r>
      <w:r w:rsidR="00DD4044">
        <w:rPr>
          <w:b/>
          <w:color w:val="2A2A2A"/>
          <w:spacing w:val="-17"/>
          <w:sz w:val="24"/>
          <w:szCs w:val="24"/>
        </w:rPr>
        <w:t>r</w:t>
      </w:r>
      <w:r w:rsidR="00DD4044">
        <w:rPr>
          <w:b/>
          <w:color w:val="2A2A2A"/>
          <w:spacing w:val="13"/>
          <w:sz w:val="24"/>
          <w:szCs w:val="24"/>
        </w:rPr>
        <w:t>e</w:t>
      </w:r>
      <w:r w:rsidR="00DD4044">
        <w:rPr>
          <w:b/>
          <w:color w:val="2A2A2A"/>
          <w:spacing w:val="12"/>
          <w:sz w:val="24"/>
          <w:szCs w:val="24"/>
        </w:rPr>
        <w:t>ss</w:t>
      </w:r>
      <w:r w:rsidR="00DD4044">
        <w:rPr>
          <w:b/>
          <w:color w:val="2A2A2A"/>
          <w:sz w:val="24"/>
          <w:szCs w:val="24"/>
        </w:rPr>
        <w:t>:</w:t>
      </w:r>
      <w:r w:rsidR="00DD4044">
        <w:rPr>
          <w:b/>
          <w:color w:val="2A2A2A"/>
          <w:spacing w:val="10"/>
          <w:sz w:val="24"/>
          <w:szCs w:val="24"/>
        </w:rPr>
        <w:t xml:space="preserve"> </w:t>
      </w:r>
      <w:r w:rsidR="00DD4044">
        <w:rPr>
          <w:b/>
          <w:color w:val="2A2A2A"/>
          <w:sz w:val="24"/>
          <w:szCs w:val="24"/>
        </w:rPr>
        <w:t>50.50.50.1</w:t>
      </w:r>
    </w:p>
    <w:p w:rsidR="00362B73" w:rsidRDefault="00DD4044">
      <w:pPr>
        <w:spacing w:before="84" w:line="260" w:lineRule="exact"/>
        <w:ind w:left="1183"/>
        <w:rPr>
          <w:sz w:val="24"/>
          <w:szCs w:val="24"/>
        </w:rPr>
      </w:pPr>
      <w:r>
        <w:rPr>
          <w:b/>
          <w:color w:val="2A2A2A"/>
          <w:spacing w:val="1"/>
          <w:position w:val="-1"/>
          <w:sz w:val="24"/>
          <w:szCs w:val="24"/>
        </w:rPr>
        <w:t>S</w:t>
      </w:r>
      <w:r>
        <w:rPr>
          <w:b/>
          <w:color w:val="2A2A2A"/>
          <w:spacing w:val="-13"/>
          <w:position w:val="-1"/>
          <w:sz w:val="24"/>
          <w:szCs w:val="24"/>
        </w:rPr>
        <w:t>ubn</w:t>
      </w:r>
      <w:r>
        <w:rPr>
          <w:b/>
          <w:color w:val="2A2A2A"/>
          <w:spacing w:val="13"/>
          <w:position w:val="-1"/>
          <w:sz w:val="24"/>
          <w:szCs w:val="24"/>
        </w:rPr>
        <w:t>e</w:t>
      </w:r>
      <w:r>
        <w:rPr>
          <w:b/>
          <w:color w:val="2A2A2A"/>
          <w:position w:val="-1"/>
          <w:sz w:val="24"/>
          <w:szCs w:val="24"/>
        </w:rPr>
        <w:t>t</w:t>
      </w:r>
      <w:r>
        <w:rPr>
          <w:b/>
          <w:color w:val="2A2A2A"/>
          <w:spacing w:val="25"/>
          <w:position w:val="-1"/>
          <w:sz w:val="24"/>
          <w:szCs w:val="24"/>
        </w:rPr>
        <w:t xml:space="preserve"> </w:t>
      </w:r>
      <w:r>
        <w:rPr>
          <w:b/>
          <w:color w:val="2A2A2A"/>
          <w:spacing w:val="14"/>
          <w:position w:val="-1"/>
          <w:sz w:val="24"/>
          <w:szCs w:val="24"/>
        </w:rPr>
        <w:t>M</w:t>
      </w:r>
      <w:r>
        <w:rPr>
          <w:b/>
          <w:color w:val="2A2A2A"/>
          <w:position w:val="-1"/>
          <w:sz w:val="24"/>
          <w:szCs w:val="24"/>
        </w:rPr>
        <w:t>a</w:t>
      </w:r>
      <w:r>
        <w:rPr>
          <w:b/>
          <w:color w:val="2A2A2A"/>
          <w:spacing w:val="12"/>
          <w:position w:val="-1"/>
          <w:sz w:val="24"/>
          <w:szCs w:val="24"/>
        </w:rPr>
        <w:t>s</w:t>
      </w:r>
      <w:r>
        <w:rPr>
          <w:b/>
          <w:color w:val="2A2A2A"/>
          <w:spacing w:val="1"/>
          <w:position w:val="-1"/>
          <w:sz w:val="24"/>
          <w:szCs w:val="24"/>
        </w:rPr>
        <w:t>k</w:t>
      </w:r>
      <w:r>
        <w:rPr>
          <w:b/>
          <w:color w:val="2A2A2A"/>
          <w:position w:val="-1"/>
          <w:sz w:val="24"/>
          <w:szCs w:val="24"/>
        </w:rPr>
        <w:t>:</w:t>
      </w:r>
      <w:r>
        <w:rPr>
          <w:b/>
          <w:color w:val="2A2A2A"/>
          <w:spacing w:val="-20"/>
          <w:position w:val="-1"/>
          <w:sz w:val="24"/>
          <w:szCs w:val="24"/>
        </w:rPr>
        <w:t xml:space="preserve"> </w:t>
      </w:r>
      <w:r>
        <w:rPr>
          <w:b/>
          <w:color w:val="2A2A2A"/>
          <w:position w:val="-1"/>
          <w:sz w:val="24"/>
          <w:szCs w:val="24"/>
        </w:rPr>
        <w:t>255.255.255.252</w:t>
      </w:r>
      <w:r>
        <w:rPr>
          <w:b/>
          <w:color w:val="2A2A2A"/>
          <w:spacing w:val="5"/>
          <w:position w:val="-1"/>
          <w:sz w:val="24"/>
          <w:szCs w:val="24"/>
        </w:rPr>
        <w:t xml:space="preserve"> </w:t>
      </w:r>
      <w:r>
        <w:rPr>
          <w:color w:val="2A2A2A"/>
          <w:spacing w:val="-5"/>
          <w:position w:val="-1"/>
          <w:sz w:val="24"/>
          <w:szCs w:val="24"/>
        </w:rPr>
        <w:t>(</w:t>
      </w:r>
      <w:r>
        <w:rPr>
          <w:color w:val="2A2A2A"/>
          <w:spacing w:val="1"/>
          <w:position w:val="-1"/>
          <w:sz w:val="24"/>
          <w:szCs w:val="24"/>
        </w:rPr>
        <w:t>S</w:t>
      </w:r>
      <w:r>
        <w:rPr>
          <w:color w:val="2A2A2A"/>
          <w:spacing w:val="-22"/>
          <w:position w:val="-1"/>
          <w:sz w:val="24"/>
          <w:szCs w:val="24"/>
        </w:rPr>
        <w:t>i</w:t>
      </w:r>
      <w:r>
        <w:rPr>
          <w:color w:val="2A2A2A"/>
          <w:spacing w:val="-15"/>
          <w:position w:val="-1"/>
          <w:sz w:val="24"/>
          <w:szCs w:val="24"/>
        </w:rPr>
        <w:t>n</w:t>
      </w:r>
      <w:r>
        <w:rPr>
          <w:color w:val="2A2A2A"/>
          <w:spacing w:val="-2"/>
          <w:position w:val="-1"/>
          <w:sz w:val="24"/>
          <w:szCs w:val="24"/>
        </w:rPr>
        <w:t>c</w:t>
      </w:r>
      <w:r>
        <w:rPr>
          <w:color w:val="2A2A2A"/>
          <w:position w:val="-1"/>
          <w:sz w:val="24"/>
          <w:szCs w:val="24"/>
        </w:rPr>
        <w:t>e</w:t>
      </w:r>
      <w:r>
        <w:rPr>
          <w:color w:val="2A2A2A"/>
          <w:spacing w:val="43"/>
          <w:position w:val="-1"/>
          <w:sz w:val="24"/>
          <w:szCs w:val="24"/>
        </w:rPr>
        <w:t xml:space="preserve"> </w:t>
      </w:r>
      <w:r>
        <w:rPr>
          <w:color w:val="2A2A2A"/>
          <w:spacing w:val="-8"/>
          <w:position w:val="-1"/>
          <w:sz w:val="24"/>
          <w:szCs w:val="24"/>
        </w:rPr>
        <w:t>w</w:t>
      </w:r>
      <w:r>
        <w:rPr>
          <w:color w:val="2A2A2A"/>
          <w:position w:val="-1"/>
          <w:sz w:val="24"/>
          <w:szCs w:val="24"/>
        </w:rPr>
        <w:t>e</w:t>
      </w:r>
      <w:r>
        <w:rPr>
          <w:color w:val="2A2A2A"/>
          <w:spacing w:val="-2"/>
          <w:position w:val="-1"/>
          <w:sz w:val="24"/>
          <w:szCs w:val="24"/>
        </w:rPr>
        <w:t xml:space="preserve"> </w:t>
      </w:r>
      <w:r>
        <w:rPr>
          <w:color w:val="2A2A2A"/>
          <w:spacing w:val="-8"/>
          <w:position w:val="-1"/>
          <w:sz w:val="24"/>
          <w:szCs w:val="24"/>
        </w:rPr>
        <w:t>w</w:t>
      </w:r>
      <w:r>
        <w:rPr>
          <w:color w:val="2A2A2A"/>
          <w:spacing w:val="-22"/>
          <w:position w:val="-1"/>
          <w:sz w:val="24"/>
          <w:szCs w:val="24"/>
        </w:rPr>
        <w:t>il</w:t>
      </w:r>
      <w:r>
        <w:rPr>
          <w:color w:val="2A2A2A"/>
          <w:position w:val="-1"/>
          <w:sz w:val="24"/>
          <w:szCs w:val="24"/>
        </w:rPr>
        <w:t>l</w:t>
      </w:r>
      <w:r>
        <w:rPr>
          <w:color w:val="2A2A2A"/>
          <w:spacing w:val="53"/>
          <w:position w:val="-1"/>
          <w:sz w:val="24"/>
          <w:szCs w:val="24"/>
        </w:rPr>
        <w:t xml:space="preserve"> </w:t>
      </w:r>
      <w:r>
        <w:rPr>
          <w:color w:val="2A2A2A"/>
          <w:spacing w:val="-15"/>
          <w:position w:val="-1"/>
          <w:sz w:val="24"/>
          <w:szCs w:val="24"/>
        </w:rPr>
        <w:t>u</w:t>
      </w:r>
      <w:r>
        <w:rPr>
          <w:color w:val="2A2A2A"/>
          <w:spacing w:val="-3"/>
          <w:position w:val="-1"/>
          <w:sz w:val="24"/>
          <w:szCs w:val="24"/>
        </w:rPr>
        <w:t>s</w:t>
      </w:r>
      <w:r>
        <w:rPr>
          <w:color w:val="2A2A2A"/>
          <w:position w:val="-1"/>
          <w:sz w:val="24"/>
          <w:szCs w:val="24"/>
        </w:rPr>
        <w:t>e</w:t>
      </w:r>
      <w:r>
        <w:rPr>
          <w:color w:val="2A2A2A"/>
          <w:spacing w:val="13"/>
          <w:position w:val="-1"/>
          <w:sz w:val="24"/>
          <w:szCs w:val="24"/>
        </w:rPr>
        <w:t xml:space="preserve"> </w:t>
      </w:r>
      <w:r>
        <w:rPr>
          <w:color w:val="2A2A2A"/>
          <w:position w:val="-1"/>
          <w:sz w:val="24"/>
          <w:szCs w:val="24"/>
        </w:rPr>
        <w:t>o</w:t>
      </w:r>
      <w:r>
        <w:rPr>
          <w:color w:val="2A2A2A"/>
          <w:spacing w:val="-15"/>
          <w:position w:val="-1"/>
          <w:sz w:val="24"/>
          <w:szCs w:val="24"/>
        </w:rPr>
        <w:t>n</w:t>
      </w:r>
      <w:r>
        <w:rPr>
          <w:color w:val="2A2A2A"/>
          <w:spacing w:val="-22"/>
          <w:position w:val="-1"/>
          <w:sz w:val="24"/>
          <w:szCs w:val="24"/>
        </w:rPr>
        <w:t>l</w:t>
      </w:r>
      <w:r>
        <w:rPr>
          <w:color w:val="2A2A2A"/>
          <w:position w:val="-1"/>
          <w:sz w:val="24"/>
          <w:szCs w:val="24"/>
        </w:rPr>
        <w:t>y</w:t>
      </w:r>
      <w:r>
        <w:rPr>
          <w:color w:val="2A2A2A"/>
          <w:spacing w:val="45"/>
          <w:position w:val="-1"/>
          <w:sz w:val="24"/>
          <w:szCs w:val="24"/>
        </w:rPr>
        <w:t xml:space="preserve"> </w:t>
      </w:r>
      <w:r>
        <w:rPr>
          <w:color w:val="2A2A2A"/>
          <w:position w:val="-1"/>
          <w:sz w:val="24"/>
          <w:szCs w:val="24"/>
        </w:rPr>
        <w:t xml:space="preserve">2 </w:t>
      </w:r>
      <w:r>
        <w:rPr>
          <w:color w:val="2A2A2A"/>
          <w:spacing w:val="-22"/>
          <w:position w:val="-1"/>
          <w:sz w:val="24"/>
          <w:szCs w:val="24"/>
        </w:rPr>
        <w:t>i</w:t>
      </w:r>
      <w:r>
        <w:rPr>
          <w:color w:val="2A2A2A"/>
          <w:position w:val="-1"/>
          <w:sz w:val="24"/>
          <w:szCs w:val="24"/>
        </w:rPr>
        <w:t>p</w:t>
      </w:r>
      <w:r>
        <w:rPr>
          <w:color w:val="2A2A2A"/>
          <w:spacing w:val="1"/>
          <w:position w:val="-1"/>
          <w:sz w:val="24"/>
          <w:szCs w:val="24"/>
        </w:rPr>
        <w:t>'</w:t>
      </w:r>
      <w:r>
        <w:rPr>
          <w:color w:val="2A2A2A"/>
          <w:spacing w:val="-3"/>
          <w:position w:val="-1"/>
          <w:sz w:val="24"/>
          <w:szCs w:val="24"/>
        </w:rPr>
        <w:t>s</w:t>
      </w:r>
      <w:r>
        <w:rPr>
          <w:color w:val="2A2A2A"/>
          <w:spacing w:val="-5"/>
          <w:position w:val="-1"/>
          <w:sz w:val="24"/>
          <w:szCs w:val="24"/>
        </w:rPr>
        <w:t>)</w:t>
      </w:r>
      <w:r>
        <w:rPr>
          <w:color w:val="2A2A2A"/>
          <w:position w:val="-1"/>
          <w:sz w:val="24"/>
          <w:szCs w:val="24"/>
        </w:rPr>
        <w:t>.</w:t>
      </w:r>
    </w:p>
    <w:p w:rsidR="00362B73" w:rsidRDefault="00362B73">
      <w:pPr>
        <w:spacing w:before="16" w:line="240" w:lineRule="exact"/>
        <w:rPr>
          <w:sz w:val="24"/>
          <w:szCs w:val="24"/>
        </w:rPr>
      </w:pPr>
    </w:p>
    <w:p w:rsidR="00362B73" w:rsidRDefault="00DE1544">
      <w:pPr>
        <w:spacing w:before="29"/>
        <w:ind w:left="462"/>
        <w:rPr>
          <w:sz w:val="24"/>
          <w:szCs w:val="24"/>
        </w:rPr>
      </w:pPr>
      <w:r>
        <w:pict>
          <v:group id="_x0000_s1044" style="position:absolute;left:0;text-align:left;margin-left:108.1pt;margin-top:.65pt;width:72.1pt;height:15.05pt;z-index:-251655680;mso-position-horizontal-relative:page" coordorigin="2162,13" coordsize="1442,300">
            <v:shape id="_x0000_s1045" style="position:absolute;left:2162;top:13;width:1442;height:300" coordorigin="2162,13" coordsize="1442,300" path="m2162,313r1442,l3604,13r-1442,l2162,313xe" fillcolor="#f9fbff" stroked="f">
              <v:path arrowok="t"/>
            </v:shape>
            <w10:wrap anchorx="page"/>
          </v:group>
        </w:pict>
      </w:r>
      <w:r w:rsidR="00DD4044">
        <w:rPr>
          <w:color w:val="2A2A2A"/>
          <w:spacing w:val="5"/>
          <w:sz w:val="24"/>
          <w:szCs w:val="24"/>
        </w:rPr>
        <w:t>C</w:t>
      </w:r>
      <w:r w:rsidR="00DD4044">
        <w:rPr>
          <w:color w:val="2A2A2A"/>
          <w:spacing w:val="-22"/>
          <w:sz w:val="24"/>
          <w:szCs w:val="24"/>
        </w:rPr>
        <w:t>li</w:t>
      </w:r>
      <w:r w:rsidR="00DD4044">
        <w:rPr>
          <w:color w:val="2A2A2A"/>
          <w:spacing w:val="-2"/>
          <w:sz w:val="24"/>
          <w:szCs w:val="24"/>
        </w:rPr>
        <w:t>c</w:t>
      </w:r>
      <w:r w:rsidR="00DD4044">
        <w:rPr>
          <w:color w:val="2A2A2A"/>
          <w:sz w:val="24"/>
          <w:szCs w:val="24"/>
        </w:rPr>
        <w:t>k</w:t>
      </w:r>
      <w:r w:rsidR="00DD4044">
        <w:rPr>
          <w:color w:val="2A2A2A"/>
          <w:spacing w:val="45"/>
          <w:sz w:val="24"/>
          <w:szCs w:val="24"/>
        </w:rPr>
        <w:t xml:space="preserve"> </w:t>
      </w:r>
      <w:r w:rsidR="00DD4044">
        <w:rPr>
          <w:color w:val="2A2A2A"/>
          <w:sz w:val="24"/>
          <w:szCs w:val="24"/>
        </w:rPr>
        <w:t>on</w:t>
      </w:r>
      <w:r w:rsidR="00DD4044">
        <w:rPr>
          <w:color w:val="2A2A2A"/>
          <w:spacing w:val="2"/>
          <w:sz w:val="24"/>
          <w:szCs w:val="24"/>
        </w:rPr>
        <w:t xml:space="preserve"> </w:t>
      </w:r>
      <w:r w:rsidR="00DD4044">
        <w:rPr>
          <w:b/>
          <w:color w:val="2A2A2A"/>
          <w:spacing w:val="6"/>
          <w:sz w:val="24"/>
          <w:szCs w:val="24"/>
        </w:rPr>
        <w:t>N</w:t>
      </w:r>
      <w:r w:rsidR="00DD4044">
        <w:rPr>
          <w:b/>
          <w:color w:val="2A2A2A"/>
          <w:spacing w:val="13"/>
          <w:sz w:val="24"/>
          <w:szCs w:val="24"/>
        </w:rPr>
        <w:t>e</w:t>
      </w:r>
      <w:r w:rsidR="00DD4044">
        <w:rPr>
          <w:b/>
          <w:color w:val="2A2A2A"/>
          <w:sz w:val="24"/>
          <w:szCs w:val="24"/>
        </w:rPr>
        <w:t>x</w:t>
      </w:r>
      <w:r w:rsidR="00DD4044">
        <w:rPr>
          <w:b/>
          <w:color w:val="2A2A2A"/>
          <w:spacing w:val="-5"/>
          <w:sz w:val="24"/>
          <w:szCs w:val="24"/>
        </w:rPr>
        <w:t>t</w:t>
      </w:r>
      <w:r w:rsidR="00DD4044">
        <w:rPr>
          <w:b/>
          <w:color w:val="2A2A2A"/>
          <w:sz w:val="24"/>
          <w:szCs w:val="24"/>
        </w:rPr>
        <w:t>.</w:t>
      </w:r>
    </w:p>
    <w:p w:rsidR="00362B73" w:rsidRDefault="00362B73">
      <w:pPr>
        <w:spacing w:line="160" w:lineRule="exact"/>
        <w:rPr>
          <w:sz w:val="16"/>
          <w:szCs w:val="16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E1544">
      <w:pPr>
        <w:ind w:left="460"/>
        <w:sectPr w:rsidR="00362B73">
          <w:headerReference w:type="default" r:id="rId19"/>
          <w:pgSz w:w="12240" w:h="15840"/>
          <w:pgMar w:top="1780" w:right="1320" w:bottom="280" w:left="1700" w:header="1458" w:footer="0" w:gutter="0"/>
          <w:cols w:space="720"/>
        </w:sectPr>
      </w:pPr>
      <w:r>
        <w:pict>
          <v:shape id="_x0000_i1032" type="#_x0000_t75" style="width:432.75pt;height:326.25pt">
            <v:imagedata r:id="rId20" o:title=""/>
          </v:shape>
        </w:pict>
      </w:r>
    </w:p>
    <w:p w:rsidR="00362B73" w:rsidRDefault="00DE1544">
      <w:pPr>
        <w:spacing w:before="7" w:line="120" w:lineRule="exact"/>
        <w:rPr>
          <w:sz w:val="12"/>
          <w:szCs w:val="12"/>
        </w:rPr>
      </w:pPr>
      <w:r>
        <w:lastRenderedPageBreak/>
        <w:pict>
          <v:group id="_x0000_s1041" style="position:absolute;margin-left:108.1pt;margin-top:70.6pt;width:77.35pt;height:15pt;z-index:-251654656;mso-position-horizontal-relative:page;mso-position-vertical-relative:page" coordorigin="2162,1412" coordsize="1547,300">
            <v:shape id="_x0000_s1042" style="position:absolute;left:2162;top:1412;width:1547;height:300" coordorigin="2162,1412" coordsize="1547,300" path="m2162,1712r1547,l3709,1412r-1547,l2162,1712xe" fillcolor="#f9fbff" stroked="f">
              <v:path arrowok="t"/>
            </v:shape>
            <w10:wrap anchorx="page" anchory="page"/>
          </v:group>
        </w:pict>
      </w:r>
    </w:p>
    <w:p w:rsidR="00362B73" w:rsidRDefault="00362B73">
      <w:pPr>
        <w:spacing w:line="200" w:lineRule="exact"/>
      </w:pPr>
    </w:p>
    <w:p w:rsidR="00362B73" w:rsidRDefault="00DE1544">
      <w:pPr>
        <w:ind w:left="625"/>
      </w:pPr>
      <w:r>
        <w:pict>
          <v:shape id="_x0000_i1033" type="#_x0000_t75" style="width:379.5pt;height:252pt">
            <v:imagedata r:id="rId21" o:title=""/>
          </v:shape>
        </w:pict>
      </w:r>
    </w:p>
    <w:p w:rsidR="00362B73" w:rsidRDefault="00362B73">
      <w:pPr>
        <w:spacing w:line="200" w:lineRule="exact"/>
      </w:pPr>
    </w:p>
    <w:p w:rsidR="00362B73" w:rsidRDefault="00362B73">
      <w:pPr>
        <w:spacing w:before="14" w:line="260" w:lineRule="exact"/>
        <w:rPr>
          <w:sz w:val="26"/>
          <w:szCs w:val="26"/>
        </w:rPr>
      </w:pPr>
    </w:p>
    <w:p w:rsidR="00362B73" w:rsidRDefault="00DD4044">
      <w:pPr>
        <w:spacing w:before="29" w:line="260" w:lineRule="auto"/>
        <w:ind w:left="462" w:right="66" w:hanging="360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22"/>
          <w:sz w:val="24"/>
          <w:szCs w:val="24"/>
        </w:rPr>
        <w:t>l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8"/>
          <w:sz w:val="24"/>
          <w:szCs w:val="24"/>
        </w:rPr>
        <w:t xml:space="preserve"> </w:t>
      </w:r>
      <w:r>
        <w:rPr>
          <w:b/>
          <w:spacing w:val="-8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3"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f</w:t>
      </w:r>
      <w:r>
        <w:rPr>
          <w:b/>
          <w:spacing w:val="-7"/>
          <w:sz w:val="24"/>
          <w:szCs w:val="24"/>
        </w:rPr>
        <w:t>i</w:t>
      </w:r>
      <w:r>
        <w:rPr>
          <w:b/>
          <w:sz w:val="24"/>
          <w:szCs w:val="24"/>
        </w:rPr>
        <w:t>g</w:t>
      </w:r>
      <w:r>
        <w:rPr>
          <w:b/>
          <w:spacing w:val="-13"/>
          <w:sz w:val="24"/>
          <w:szCs w:val="24"/>
        </w:rPr>
        <w:t>u</w:t>
      </w:r>
      <w:r>
        <w:rPr>
          <w:b/>
          <w:spacing w:val="-17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-7"/>
          <w:sz w:val="24"/>
          <w:szCs w:val="24"/>
        </w:rPr>
        <w:t>i</w:t>
      </w:r>
      <w:r>
        <w:rPr>
          <w:b/>
          <w:spacing w:val="15"/>
          <w:sz w:val="24"/>
          <w:szCs w:val="24"/>
        </w:rPr>
        <w:t>o</w:t>
      </w:r>
      <w:r>
        <w:rPr>
          <w:b/>
          <w:spacing w:val="-11"/>
          <w:sz w:val="24"/>
          <w:szCs w:val="24"/>
        </w:rPr>
        <w:t>n</w:t>
      </w:r>
      <w:r>
        <w:rPr>
          <w:b/>
          <w:spacing w:val="-5"/>
          <w:sz w:val="24"/>
          <w:szCs w:val="24"/>
        </w:rPr>
        <w:t>-</w:t>
      </w:r>
      <w:r>
        <w:rPr>
          <w:b/>
          <w:sz w:val="24"/>
          <w:szCs w:val="24"/>
        </w:rPr>
        <w:t xml:space="preserve">&gt; 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pacing w:val="6"/>
          <w:sz w:val="24"/>
          <w:szCs w:val="24"/>
        </w:rPr>
        <w:t>N</w:t>
      </w:r>
      <w:r>
        <w:rPr>
          <w:b/>
          <w:spacing w:val="13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-23"/>
          <w:sz w:val="24"/>
          <w:szCs w:val="24"/>
        </w:rPr>
        <w:t>w</w:t>
      </w:r>
      <w:r>
        <w:rPr>
          <w:b/>
          <w:sz w:val="24"/>
          <w:szCs w:val="24"/>
        </w:rPr>
        <w:t>o</w:t>
      </w:r>
      <w:r>
        <w:rPr>
          <w:b/>
          <w:spacing w:val="-17"/>
          <w:sz w:val="24"/>
          <w:szCs w:val="24"/>
        </w:rPr>
        <w:t>r</w:t>
      </w:r>
      <w:r>
        <w:rPr>
          <w:b/>
          <w:sz w:val="24"/>
          <w:szCs w:val="24"/>
        </w:rPr>
        <w:t>k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-13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3"/>
          <w:sz w:val="24"/>
          <w:szCs w:val="24"/>
        </w:rPr>
        <w:t>p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13"/>
          <w:sz w:val="24"/>
          <w:szCs w:val="24"/>
        </w:rPr>
        <w:t>e</w:t>
      </w:r>
      <w:r>
        <w:rPr>
          <w:b/>
          <w:spacing w:val="-17"/>
          <w:sz w:val="24"/>
          <w:szCs w:val="24"/>
        </w:rPr>
        <w:t>r</w:t>
      </w:r>
      <w:r>
        <w:rPr>
          <w:b/>
          <w:sz w:val="24"/>
          <w:szCs w:val="24"/>
        </w:rPr>
        <w:t>s</w:t>
      </w:r>
      <w:r>
        <w:rPr>
          <w:b/>
          <w:spacing w:val="4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pacing w:val="-1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vi</w:t>
      </w:r>
      <w:r>
        <w:rPr>
          <w:spacing w:val="-3"/>
          <w:sz w:val="24"/>
          <w:szCs w:val="24"/>
        </w:rPr>
        <w:t>s</w:t>
      </w:r>
      <w:r>
        <w:rPr>
          <w:spacing w:val="-22"/>
          <w:sz w:val="24"/>
          <w:szCs w:val="24"/>
        </w:rPr>
        <w:t>i</w:t>
      </w:r>
      <w:r>
        <w:rPr>
          <w:spacing w:val="15"/>
          <w:sz w:val="24"/>
          <w:szCs w:val="24"/>
        </w:rPr>
        <w:t>b</w:t>
      </w:r>
      <w:r>
        <w:rPr>
          <w:spacing w:val="-7"/>
          <w:sz w:val="24"/>
          <w:szCs w:val="24"/>
        </w:rPr>
        <w:t>ili</w:t>
      </w:r>
      <w:r>
        <w:rPr>
          <w:spacing w:val="8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-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nn</w:t>
      </w:r>
      <w:r>
        <w:rPr>
          <w:spacing w:val="-2"/>
          <w:sz w:val="24"/>
          <w:szCs w:val="24"/>
        </w:rPr>
        <w:t>ec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62B73" w:rsidRDefault="00362B73">
      <w:pPr>
        <w:spacing w:before="8" w:line="100" w:lineRule="exact"/>
        <w:rPr>
          <w:sz w:val="10"/>
          <w:szCs w:val="10"/>
        </w:rPr>
      </w:pPr>
    </w:p>
    <w:p w:rsidR="00362B73" w:rsidRDefault="00362B73">
      <w:pPr>
        <w:spacing w:line="200" w:lineRule="exact"/>
      </w:pPr>
    </w:p>
    <w:p w:rsidR="00362B73" w:rsidRDefault="00DE1544">
      <w:pPr>
        <w:ind w:left="460"/>
        <w:sectPr w:rsidR="00362B73">
          <w:headerReference w:type="default" r:id="rId22"/>
          <w:pgSz w:w="12240" w:h="15840"/>
          <w:pgMar w:top="1780" w:right="1380" w:bottom="280" w:left="1700" w:header="1458" w:footer="0" w:gutter="0"/>
          <w:cols w:space="720"/>
        </w:sectPr>
      </w:pPr>
      <w:r>
        <w:pict>
          <v:shape id="_x0000_i1034" type="#_x0000_t75" style="width:390pt;height:287.25pt">
            <v:imagedata r:id="rId23" o:title=""/>
          </v:shape>
        </w:pict>
      </w:r>
    </w:p>
    <w:p w:rsidR="00362B73" w:rsidRDefault="00362B73">
      <w:pPr>
        <w:spacing w:line="200" w:lineRule="exact"/>
      </w:pPr>
    </w:p>
    <w:p w:rsidR="00362B73" w:rsidRDefault="00362B73">
      <w:pPr>
        <w:spacing w:before="12" w:line="280" w:lineRule="exact"/>
        <w:rPr>
          <w:sz w:val="28"/>
          <w:szCs w:val="28"/>
        </w:rPr>
      </w:pPr>
    </w:p>
    <w:p w:rsidR="00362B73" w:rsidRDefault="00DE1544">
      <w:pPr>
        <w:ind w:left="325"/>
      </w:pPr>
      <w:r>
        <w:pict>
          <v:shape id="_x0000_i1035" type="#_x0000_t75" style="width:409.5pt;height:259.5pt">
            <v:imagedata r:id="rId24" o:title=""/>
          </v:shape>
        </w:pict>
      </w:r>
    </w:p>
    <w:p w:rsidR="00362B73" w:rsidRDefault="00362B73">
      <w:pPr>
        <w:spacing w:line="200" w:lineRule="exact"/>
      </w:pPr>
    </w:p>
    <w:p w:rsidR="00362B73" w:rsidRDefault="00362B73">
      <w:pPr>
        <w:spacing w:before="9" w:line="280" w:lineRule="exact"/>
        <w:rPr>
          <w:sz w:val="28"/>
          <w:szCs w:val="28"/>
        </w:rPr>
      </w:pPr>
    </w:p>
    <w:p w:rsidR="00362B73" w:rsidRDefault="00DD4044">
      <w:pPr>
        <w:spacing w:before="29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r>
        <w:rPr>
          <w:spacing w:val="5"/>
          <w:sz w:val="24"/>
          <w:szCs w:val="24"/>
        </w:rPr>
        <w:t>C</w:t>
      </w:r>
      <w:r>
        <w:rPr>
          <w:spacing w:val="-22"/>
          <w:sz w:val="24"/>
          <w:szCs w:val="24"/>
        </w:rPr>
        <w:t>li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-13"/>
          <w:sz w:val="24"/>
          <w:szCs w:val="24"/>
        </w:rPr>
        <w:t>d</w:t>
      </w:r>
      <w:r>
        <w:rPr>
          <w:b/>
          <w:sz w:val="24"/>
          <w:szCs w:val="24"/>
        </w:rPr>
        <w:t>d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pacing w:val="6"/>
          <w:sz w:val="24"/>
          <w:szCs w:val="24"/>
        </w:rPr>
        <w:t>N</w:t>
      </w:r>
      <w:r>
        <w:rPr>
          <w:b/>
          <w:spacing w:val="13"/>
          <w:sz w:val="24"/>
          <w:szCs w:val="24"/>
        </w:rPr>
        <w:t>e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-23"/>
          <w:sz w:val="24"/>
          <w:szCs w:val="24"/>
        </w:rPr>
        <w:t>w</w:t>
      </w:r>
      <w:r>
        <w:rPr>
          <w:b/>
          <w:sz w:val="24"/>
          <w:szCs w:val="24"/>
        </w:rPr>
        <w:t>o</w:t>
      </w:r>
      <w:r>
        <w:rPr>
          <w:b/>
          <w:spacing w:val="-17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7"/>
          <w:sz w:val="24"/>
          <w:szCs w:val="24"/>
        </w:rPr>
        <w:t>i</w:t>
      </w:r>
      <w:r>
        <w:rPr>
          <w:b/>
          <w:spacing w:val="-13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4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2"/>
          <w:sz w:val="24"/>
          <w:szCs w:val="24"/>
        </w:rPr>
        <w:t>c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1"/>
          <w:sz w:val="24"/>
          <w:szCs w:val="24"/>
        </w:rPr>
        <w:t>S</w:t>
      </w:r>
      <w:r>
        <w:rPr>
          <w:spacing w:val="-8"/>
          <w:sz w:val="24"/>
          <w:szCs w:val="24"/>
        </w:rPr>
        <w:t>w</w:t>
      </w:r>
      <w:r>
        <w:rPr>
          <w:spacing w:val="-22"/>
          <w:sz w:val="24"/>
          <w:szCs w:val="24"/>
        </w:rPr>
        <w:t>i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.</w:t>
      </w:r>
    </w:p>
    <w:p w:rsidR="00362B73" w:rsidRDefault="00362B73">
      <w:pPr>
        <w:spacing w:before="1" w:line="100" w:lineRule="exact"/>
        <w:rPr>
          <w:sz w:val="10"/>
          <w:szCs w:val="10"/>
        </w:rPr>
      </w:pPr>
    </w:p>
    <w:p w:rsidR="00362B73" w:rsidRDefault="00362B73">
      <w:pPr>
        <w:spacing w:line="200" w:lineRule="exact"/>
      </w:pPr>
    </w:p>
    <w:p w:rsidR="00362B73" w:rsidRDefault="00DE1544">
      <w:pPr>
        <w:ind w:left="460"/>
        <w:sectPr w:rsidR="00362B73">
          <w:headerReference w:type="default" r:id="rId25"/>
          <w:pgSz w:w="12240" w:h="15840"/>
          <w:pgMar w:top="1680" w:right="1480" w:bottom="280" w:left="1700" w:header="1458" w:footer="0" w:gutter="0"/>
          <w:cols w:space="720"/>
        </w:sectPr>
      </w:pPr>
      <w:r>
        <w:pict>
          <v:shape id="_x0000_i1036" type="#_x0000_t75" style="width:424.5pt;height:263.25pt">
            <v:imagedata r:id="rId26" o:title=""/>
          </v:shape>
        </w:pict>
      </w:r>
    </w:p>
    <w:p w:rsidR="00362B73" w:rsidRDefault="00362B73">
      <w:pPr>
        <w:spacing w:before="17" w:line="280" w:lineRule="exact"/>
        <w:rPr>
          <w:sz w:val="28"/>
          <w:szCs w:val="28"/>
        </w:rPr>
      </w:pPr>
    </w:p>
    <w:p w:rsidR="00362B73" w:rsidRDefault="00DE1544">
      <w:pPr>
        <w:ind w:left="460"/>
      </w:pPr>
      <w:r>
        <w:pict>
          <v:shape id="_x0000_i1037" type="#_x0000_t75" style="width:390.75pt;height:268.5pt">
            <v:imagedata r:id="rId27" o:title=""/>
          </v:shape>
        </w:pict>
      </w:r>
    </w:p>
    <w:p w:rsidR="00362B73" w:rsidRDefault="00362B73">
      <w:pPr>
        <w:spacing w:before="14" w:line="220" w:lineRule="exact"/>
        <w:rPr>
          <w:sz w:val="22"/>
          <w:szCs w:val="22"/>
        </w:rPr>
      </w:pPr>
    </w:p>
    <w:p w:rsidR="00362B73" w:rsidRDefault="00DD4044">
      <w:pPr>
        <w:spacing w:before="29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b/>
          <w:spacing w:val="-8"/>
          <w:sz w:val="24"/>
          <w:szCs w:val="24"/>
        </w:rPr>
        <w:t>U</w:t>
      </w:r>
      <w:r>
        <w:rPr>
          <w:b/>
          <w:spacing w:val="12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-13"/>
          <w:sz w:val="24"/>
          <w:szCs w:val="24"/>
        </w:rPr>
        <w:t>h</w:t>
      </w:r>
      <w:r>
        <w:rPr>
          <w:b/>
          <w:spacing w:val="-7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pacing w:val="-1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-17"/>
          <w:sz w:val="24"/>
          <w:szCs w:val="24"/>
        </w:rPr>
        <w:t>r</w:t>
      </w:r>
      <w:r>
        <w:rPr>
          <w:b/>
          <w:sz w:val="24"/>
          <w:szCs w:val="24"/>
        </w:rPr>
        <w:t>t</w:t>
      </w:r>
      <w:r>
        <w:rPr>
          <w:b/>
          <w:spacing w:val="25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17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13"/>
          <w:sz w:val="24"/>
          <w:szCs w:val="24"/>
        </w:rPr>
        <w:t>u</w:t>
      </w:r>
      <w:r>
        <w:rPr>
          <w:b/>
          <w:sz w:val="24"/>
          <w:szCs w:val="24"/>
        </w:rPr>
        <w:t>p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pacing w:val="-8"/>
          <w:sz w:val="24"/>
          <w:szCs w:val="24"/>
        </w:rPr>
        <w:t>V</w:t>
      </w:r>
      <w:r>
        <w:rPr>
          <w:b/>
          <w:spacing w:val="1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-7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-13"/>
          <w:sz w:val="24"/>
          <w:szCs w:val="24"/>
        </w:rPr>
        <w:t>n</w:t>
      </w:r>
      <w:r>
        <w:rPr>
          <w:b/>
          <w:sz w:val="24"/>
          <w:szCs w:val="24"/>
        </w:rPr>
        <w:t>.</w:t>
      </w:r>
    </w:p>
    <w:p w:rsidR="00362B73" w:rsidRDefault="00362B73">
      <w:pPr>
        <w:spacing w:before="6" w:line="280" w:lineRule="exact"/>
        <w:rPr>
          <w:sz w:val="28"/>
          <w:szCs w:val="28"/>
        </w:rPr>
      </w:pPr>
    </w:p>
    <w:p w:rsidR="00362B73" w:rsidRDefault="00DE1544">
      <w:pPr>
        <w:ind w:left="460"/>
        <w:sectPr w:rsidR="00362B73">
          <w:headerReference w:type="default" r:id="rId28"/>
          <w:pgSz w:w="12240" w:h="15840"/>
          <w:pgMar w:top="1680" w:right="1720" w:bottom="280" w:left="1700" w:header="1458" w:footer="0" w:gutter="0"/>
          <w:cols w:space="720"/>
        </w:sectPr>
      </w:pPr>
      <w:r>
        <w:pict>
          <v:shape id="_x0000_i1038" type="#_x0000_t75" style="width:394.5pt;height:291pt">
            <v:imagedata r:id="rId29" o:title=""/>
          </v:shape>
        </w:pict>
      </w:r>
    </w:p>
    <w:p w:rsidR="00362B73" w:rsidRDefault="00DE1544">
      <w:pPr>
        <w:spacing w:before="100"/>
        <w:ind w:left="460"/>
      </w:pPr>
      <w:r>
        <w:lastRenderedPageBreak/>
        <w:pict>
          <v:shape id="_x0000_i1039" type="#_x0000_t75" style="width:388.5pt;height:275.25pt">
            <v:imagedata r:id="rId30" o:title=""/>
          </v:shape>
        </w:pict>
      </w:r>
    </w:p>
    <w:p w:rsidR="00362B73" w:rsidRDefault="00362B73">
      <w:pPr>
        <w:spacing w:before="14" w:line="220" w:lineRule="exact"/>
        <w:rPr>
          <w:sz w:val="22"/>
          <w:szCs w:val="22"/>
        </w:rPr>
      </w:pPr>
    </w:p>
    <w:p w:rsidR="00362B73" w:rsidRDefault="00DD4044">
      <w:pPr>
        <w:spacing w:before="29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b/>
          <w:spacing w:val="-3"/>
          <w:sz w:val="24"/>
          <w:szCs w:val="24"/>
        </w:rPr>
        <w:t>I</w:t>
      </w:r>
      <w:r>
        <w:rPr>
          <w:b/>
          <w:sz w:val="24"/>
          <w:szCs w:val="24"/>
        </w:rPr>
        <w:t>P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8"/>
          <w:sz w:val="24"/>
          <w:szCs w:val="24"/>
        </w:rPr>
        <w:t>A</w:t>
      </w:r>
      <w:r>
        <w:rPr>
          <w:b/>
          <w:spacing w:val="-13"/>
          <w:sz w:val="24"/>
          <w:szCs w:val="24"/>
        </w:rPr>
        <w:t>dd</w:t>
      </w:r>
      <w:r>
        <w:rPr>
          <w:b/>
          <w:spacing w:val="-17"/>
          <w:sz w:val="24"/>
          <w:szCs w:val="24"/>
        </w:rPr>
        <w:t>r</w:t>
      </w:r>
      <w:r>
        <w:rPr>
          <w:b/>
          <w:spacing w:val="13"/>
          <w:sz w:val="24"/>
          <w:szCs w:val="24"/>
        </w:rPr>
        <w:t>e</w:t>
      </w:r>
      <w:r>
        <w:rPr>
          <w:b/>
          <w:spacing w:val="12"/>
          <w:sz w:val="24"/>
          <w:szCs w:val="24"/>
        </w:rPr>
        <w:t>ss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50.50.50.2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(</w:t>
      </w:r>
      <w:r>
        <w:rPr>
          <w:spacing w:val="-12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6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3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2"/>
          <w:sz w:val="24"/>
          <w:szCs w:val="24"/>
        </w:rPr>
        <w:t>i</w:t>
      </w:r>
      <w:r>
        <w:rPr>
          <w:spacing w:val="-20"/>
          <w:sz w:val="24"/>
          <w:szCs w:val="24"/>
        </w:rPr>
        <w:t>ff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13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-20"/>
          <w:sz w:val="24"/>
          <w:szCs w:val="24"/>
        </w:rPr>
        <w:t>f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5"/>
          <w:sz w:val="24"/>
          <w:szCs w:val="24"/>
        </w:rPr>
        <w:t>u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ea</w:t>
      </w:r>
      <w:r>
        <w:rPr>
          <w:spacing w:val="-5"/>
          <w:sz w:val="24"/>
          <w:szCs w:val="24"/>
        </w:rPr>
        <w:t>r</w:t>
      </w:r>
      <w:r>
        <w:rPr>
          <w:spacing w:val="-22"/>
          <w:sz w:val="24"/>
          <w:szCs w:val="24"/>
        </w:rPr>
        <w:t>li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362B73" w:rsidRDefault="00DD4044">
      <w:pPr>
        <w:spacing w:before="9"/>
        <w:ind w:left="46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362B73" w:rsidRDefault="00DD4044">
      <w:pPr>
        <w:spacing w:line="260" w:lineRule="exact"/>
        <w:ind w:left="462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pacing w:val="-13"/>
          <w:sz w:val="24"/>
          <w:szCs w:val="24"/>
        </w:rPr>
        <w:t>ubn</w:t>
      </w:r>
      <w:r>
        <w:rPr>
          <w:b/>
          <w:spacing w:val="13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25"/>
          <w:sz w:val="24"/>
          <w:szCs w:val="24"/>
        </w:rPr>
        <w:t xml:space="preserve"> </w:t>
      </w:r>
      <w:r>
        <w:rPr>
          <w:b/>
          <w:spacing w:val="1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:</w:t>
      </w:r>
      <w:r>
        <w:rPr>
          <w:b/>
          <w:spacing w:val="-20"/>
          <w:sz w:val="24"/>
          <w:szCs w:val="24"/>
        </w:rPr>
        <w:t xml:space="preserve"> </w:t>
      </w:r>
      <w:r>
        <w:rPr>
          <w:b/>
          <w:sz w:val="24"/>
          <w:szCs w:val="24"/>
        </w:rPr>
        <w:t>255.255.255.252</w:t>
      </w:r>
    </w:p>
    <w:p w:rsidR="00362B73" w:rsidRDefault="00DD4044">
      <w:pPr>
        <w:spacing w:before="9"/>
        <w:ind w:left="462"/>
        <w:rPr>
          <w:sz w:val="24"/>
          <w:szCs w:val="24"/>
        </w:rPr>
      </w:pPr>
      <w:r>
        <w:rPr>
          <w:spacing w:val="5"/>
          <w:sz w:val="24"/>
          <w:szCs w:val="24"/>
        </w:rPr>
        <w:t>C</w:t>
      </w:r>
      <w:r>
        <w:rPr>
          <w:spacing w:val="-22"/>
          <w:sz w:val="24"/>
          <w:szCs w:val="24"/>
        </w:rPr>
        <w:t>li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6"/>
          <w:sz w:val="24"/>
          <w:szCs w:val="24"/>
        </w:rPr>
        <w:t>N</w:t>
      </w:r>
      <w:r>
        <w:rPr>
          <w:b/>
          <w:spacing w:val="13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5"/>
          <w:sz w:val="24"/>
          <w:szCs w:val="24"/>
        </w:rPr>
        <w:t>t</w:t>
      </w:r>
      <w:r>
        <w:rPr>
          <w:b/>
          <w:sz w:val="24"/>
          <w:szCs w:val="24"/>
        </w:rPr>
        <w:t>.</w:t>
      </w:r>
    </w:p>
    <w:p w:rsidR="00362B73" w:rsidRDefault="00362B73">
      <w:pPr>
        <w:spacing w:before="5" w:line="100" w:lineRule="exact"/>
        <w:rPr>
          <w:sz w:val="11"/>
          <w:szCs w:val="11"/>
        </w:rPr>
      </w:pPr>
    </w:p>
    <w:p w:rsidR="00362B73" w:rsidRDefault="00362B73">
      <w:pPr>
        <w:spacing w:line="200" w:lineRule="exact"/>
      </w:pPr>
    </w:p>
    <w:p w:rsidR="00362B73" w:rsidRDefault="00DE1544">
      <w:pPr>
        <w:ind w:left="385"/>
        <w:sectPr w:rsidR="00362B73">
          <w:headerReference w:type="default" r:id="rId31"/>
          <w:pgSz w:w="12240" w:h="15840"/>
          <w:pgMar w:top="1340" w:right="1420" w:bottom="280" w:left="1700" w:header="0" w:footer="0" w:gutter="0"/>
          <w:cols w:space="720"/>
        </w:sectPr>
      </w:pPr>
      <w:r>
        <w:pict>
          <v:shape id="_x0000_i1040" type="#_x0000_t75" style="width:402.75pt;height:284.25pt">
            <v:imagedata r:id="rId32" o:title=""/>
          </v:shape>
        </w:pict>
      </w:r>
    </w:p>
    <w:p w:rsidR="00362B73" w:rsidRDefault="00362B73">
      <w:pPr>
        <w:spacing w:before="7" w:line="200" w:lineRule="exact"/>
      </w:pPr>
    </w:p>
    <w:p w:rsidR="00362B73" w:rsidRDefault="00DE1544">
      <w:pPr>
        <w:ind w:left="985"/>
      </w:pPr>
      <w:r>
        <w:pict>
          <v:shape id="_x0000_i1041" type="#_x0000_t75" style="width:379.5pt;height:257.25pt">
            <v:imagedata r:id="rId33" o:title=""/>
          </v:shape>
        </w:pict>
      </w:r>
    </w:p>
    <w:p w:rsidR="00362B73" w:rsidRDefault="00362B73">
      <w:pPr>
        <w:spacing w:before="4" w:line="180" w:lineRule="exact"/>
        <w:rPr>
          <w:sz w:val="19"/>
          <w:szCs w:val="19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D4044">
      <w:pPr>
        <w:spacing w:before="29" w:line="260" w:lineRule="auto"/>
        <w:ind w:left="102" w:right="67"/>
        <w:rPr>
          <w:sz w:val="24"/>
          <w:szCs w:val="24"/>
        </w:rPr>
      </w:pPr>
      <w:r>
        <w:rPr>
          <w:spacing w:val="6"/>
          <w:sz w:val="24"/>
          <w:szCs w:val="24"/>
        </w:rPr>
        <w:t>N</w:t>
      </w:r>
      <w:r>
        <w:rPr>
          <w:sz w:val="24"/>
          <w:szCs w:val="24"/>
        </w:rPr>
        <w:t>ow</w:t>
      </w:r>
      <w:r>
        <w:rPr>
          <w:spacing w:val="-8"/>
          <w:sz w:val="24"/>
          <w:szCs w:val="24"/>
        </w:rPr>
        <w:t xml:space="preserve"> w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pacing w:val="-22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u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</w:t>
      </w:r>
      <w:r>
        <w:rPr>
          <w:spacing w:val="-15"/>
          <w:sz w:val="24"/>
          <w:szCs w:val="24"/>
        </w:rPr>
        <w:t>n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15"/>
          <w:sz w:val="24"/>
          <w:szCs w:val="24"/>
        </w:rPr>
        <w:t>y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g  p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2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mi</w:t>
      </w:r>
      <w:r>
        <w:rPr>
          <w:spacing w:val="-15"/>
          <w:sz w:val="24"/>
          <w:szCs w:val="24"/>
        </w:rPr>
        <w:t>g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z w:val="24"/>
          <w:szCs w:val="24"/>
        </w:rPr>
        <w:t>M</w:t>
      </w:r>
      <w:r>
        <w:rPr>
          <w:spacing w:val="12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om 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-8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pacing w:val="-17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V</w:t>
      </w:r>
      <w:r>
        <w:rPr>
          <w:spacing w:val="-22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7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 xml:space="preserve">on  </w:t>
      </w:r>
      <w:r>
        <w:rPr>
          <w:spacing w:val="-20"/>
          <w:sz w:val="24"/>
          <w:szCs w:val="24"/>
        </w:rPr>
        <w:t>f</w:t>
      </w:r>
      <w:r>
        <w:rPr>
          <w:spacing w:val="-15"/>
          <w:sz w:val="24"/>
          <w:szCs w:val="24"/>
        </w:rPr>
        <w:t>un</w:t>
      </w:r>
      <w:r>
        <w:rPr>
          <w:spacing w:val="-2"/>
          <w:sz w:val="24"/>
          <w:szCs w:val="24"/>
        </w:rPr>
        <w:t>c</w:t>
      </w:r>
      <w:r>
        <w:rPr>
          <w:spacing w:val="8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15"/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13"/>
          <w:sz w:val="24"/>
          <w:szCs w:val="24"/>
        </w:rPr>
        <w:t>a</w:t>
      </w:r>
      <w:r>
        <w:rPr>
          <w:spacing w:val="-7"/>
          <w:sz w:val="24"/>
          <w:szCs w:val="24"/>
        </w:rPr>
        <w:t>li</w:t>
      </w:r>
      <w:r>
        <w:rPr>
          <w:spacing w:val="8"/>
          <w:sz w:val="24"/>
          <w:szCs w:val="24"/>
        </w:rPr>
        <w:t>t</w:t>
      </w:r>
      <w:r>
        <w:rPr>
          <w:sz w:val="24"/>
          <w:szCs w:val="24"/>
        </w:rPr>
        <w:t xml:space="preserve">y  </w:t>
      </w:r>
      <w:r>
        <w:rPr>
          <w:spacing w:val="-1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j</w:t>
      </w:r>
      <w:r>
        <w:rPr>
          <w:spacing w:val="-15"/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pacing w:val="-20"/>
          <w:sz w:val="24"/>
          <w:szCs w:val="24"/>
        </w:rPr>
        <w:t>f</w:t>
      </w:r>
      <w:r>
        <w:rPr>
          <w:spacing w:val="-22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5"/>
          <w:sz w:val="24"/>
          <w:szCs w:val="24"/>
        </w:rPr>
        <w:t>u</w:t>
      </w:r>
      <w:r>
        <w:rPr>
          <w:spacing w:val="10"/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before="17" w:line="200" w:lineRule="exact"/>
      </w:pPr>
    </w:p>
    <w:p w:rsidR="00362B73" w:rsidRDefault="00DD4044">
      <w:pPr>
        <w:ind w:left="462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spacing w:val="5"/>
          <w:sz w:val="24"/>
          <w:szCs w:val="24"/>
        </w:rPr>
        <w:t>C</w:t>
      </w:r>
      <w:r>
        <w:rPr>
          <w:spacing w:val="-22"/>
          <w:sz w:val="24"/>
          <w:szCs w:val="24"/>
        </w:rPr>
        <w:t>li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14"/>
          <w:sz w:val="24"/>
          <w:szCs w:val="24"/>
        </w:rPr>
        <w:t>M</w:t>
      </w:r>
      <w:r>
        <w:rPr>
          <w:b/>
          <w:spacing w:val="-7"/>
          <w:sz w:val="24"/>
          <w:szCs w:val="24"/>
        </w:rPr>
        <w:t>i</w:t>
      </w:r>
      <w:r>
        <w:rPr>
          <w:b/>
          <w:sz w:val="24"/>
          <w:szCs w:val="24"/>
        </w:rPr>
        <w:t>g</w:t>
      </w:r>
      <w:r>
        <w:rPr>
          <w:b/>
          <w:spacing w:val="-17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t</w:t>
      </w:r>
      <w:r>
        <w:rPr>
          <w:b/>
          <w:spacing w:val="13"/>
          <w:sz w:val="24"/>
          <w:szCs w:val="24"/>
        </w:rPr>
        <w:t>e</w:t>
      </w:r>
      <w:r>
        <w:rPr>
          <w:b/>
          <w:sz w:val="24"/>
          <w:szCs w:val="24"/>
        </w:rPr>
        <w:t>.</w:t>
      </w:r>
    </w:p>
    <w:p w:rsidR="00362B73" w:rsidRDefault="00362B73">
      <w:pPr>
        <w:spacing w:before="10" w:line="120" w:lineRule="exact"/>
        <w:rPr>
          <w:sz w:val="12"/>
          <w:szCs w:val="12"/>
        </w:rPr>
      </w:pPr>
    </w:p>
    <w:p w:rsidR="00362B73" w:rsidRDefault="00362B73">
      <w:pPr>
        <w:spacing w:line="200" w:lineRule="exact"/>
      </w:pPr>
    </w:p>
    <w:p w:rsidR="00362B73" w:rsidRDefault="00DE1544">
      <w:pPr>
        <w:ind w:left="820"/>
        <w:sectPr w:rsidR="00362B73">
          <w:headerReference w:type="default" r:id="rId34"/>
          <w:pgSz w:w="12240" w:h="15840"/>
          <w:pgMar w:top="1680" w:right="1720" w:bottom="280" w:left="1340" w:header="1458" w:footer="0" w:gutter="0"/>
          <w:cols w:space="720"/>
        </w:sectPr>
      </w:pPr>
      <w:r>
        <w:pict>
          <v:shape id="_x0000_i1042" type="#_x0000_t75" style="width:149.25pt;height:227.25pt">
            <v:imagedata r:id="rId35" o:title=""/>
          </v:shape>
        </w:pict>
      </w:r>
    </w:p>
    <w:p w:rsidR="00362B73" w:rsidRDefault="00362B73">
      <w:pPr>
        <w:spacing w:line="200" w:lineRule="exact"/>
      </w:pPr>
    </w:p>
    <w:p w:rsidR="00362B73" w:rsidRDefault="00362B73">
      <w:pPr>
        <w:spacing w:before="12" w:line="280" w:lineRule="exact"/>
        <w:rPr>
          <w:sz w:val="28"/>
          <w:szCs w:val="28"/>
        </w:rPr>
      </w:pPr>
    </w:p>
    <w:p w:rsidR="00362B73" w:rsidRDefault="00DE1544">
      <w:pPr>
        <w:ind w:left="490"/>
      </w:pPr>
      <w:r>
        <w:pict>
          <v:shape id="_x0000_i1043" type="#_x0000_t75" style="width:393pt;height:211.5pt">
            <v:imagedata r:id="rId36" o:title=""/>
          </v:shape>
        </w:pict>
      </w: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before="9" w:line="200" w:lineRule="exact"/>
      </w:pPr>
    </w:p>
    <w:p w:rsidR="00362B73" w:rsidRDefault="00DD4044">
      <w:pPr>
        <w:spacing w:before="29"/>
        <w:ind w:left="102"/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>
        <w:rPr>
          <w:spacing w:val="1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22"/>
          <w:sz w:val="24"/>
          <w:szCs w:val="24"/>
        </w:rPr>
        <w:t>l</w:t>
      </w:r>
      <w:r>
        <w:rPr>
          <w:spacing w:val="-2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g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pacing w:val="-15"/>
          <w:sz w:val="24"/>
          <w:szCs w:val="24"/>
        </w:rPr>
        <w:t>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w</w:t>
      </w:r>
      <w:r>
        <w:rPr>
          <w:spacing w:val="-15"/>
          <w:sz w:val="24"/>
          <w:szCs w:val="24"/>
        </w:rPr>
        <w:t>h</w:t>
      </w:r>
      <w:r>
        <w:rPr>
          <w:spacing w:val="-2"/>
          <w:sz w:val="24"/>
          <w:szCs w:val="24"/>
        </w:rPr>
        <w:t>e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>v</w:t>
      </w:r>
      <w:r>
        <w:rPr>
          <w:spacing w:val="-22"/>
          <w:sz w:val="24"/>
          <w:szCs w:val="24"/>
        </w:rPr>
        <w:t>i</w:t>
      </w:r>
      <w:r>
        <w:rPr>
          <w:spacing w:val="-5"/>
          <w:sz w:val="24"/>
          <w:szCs w:val="24"/>
        </w:rPr>
        <w:t>r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u</w:t>
      </w:r>
      <w:r>
        <w:rPr>
          <w:spacing w:val="13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</w:t>
      </w:r>
      <w:r>
        <w:rPr>
          <w:spacing w:val="-2"/>
          <w:sz w:val="24"/>
          <w:szCs w:val="24"/>
        </w:rPr>
        <w:t>ac</w:t>
      </w:r>
      <w:r>
        <w:rPr>
          <w:spacing w:val="-15"/>
          <w:sz w:val="24"/>
          <w:szCs w:val="24"/>
        </w:rPr>
        <w:t>h</w:t>
      </w:r>
      <w:r>
        <w:rPr>
          <w:spacing w:val="-22"/>
          <w:sz w:val="24"/>
          <w:szCs w:val="24"/>
        </w:rPr>
        <w:t>i</w:t>
      </w:r>
      <w:r>
        <w:rPr>
          <w:spacing w:val="-15"/>
          <w:sz w:val="24"/>
          <w:szCs w:val="24"/>
        </w:rPr>
        <w:t>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62B73" w:rsidRDefault="00DD4044">
      <w:pPr>
        <w:spacing w:before="24"/>
        <w:ind w:left="462"/>
        <w:rPr>
          <w:sz w:val="24"/>
          <w:szCs w:val="24"/>
        </w:rPr>
      </w:pPr>
      <w:r>
        <w:rPr>
          <w:spacing w:val="5"/>
          <w:sz w:val="24"/>
          <w:szCs w:val="24"/>
        </w:rPr>
        <w:t>C</w:t>
      </w:r>
      <w:r>
        <w:rPr>
          <w:spacing w:val="-22"/>
          <w:sz w:val="24"/>
          <w:szCs w:val="24"/>
        </w:rPr>
        <w:t>li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6"/>
          <w:sz w:val="24"/>
          <w:szCs w:val="24"/>
        </w:rPr>
        <w:t>N</w:t>
      </w:r>
      <w:r>
        <w:rPr>
          <w:b/>
          <w:spacing w:val="13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3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362B73" w:rsidRDefault="00362B73">
      <w:pPr>
        <w:spacing w:before="6" w:line="100" w:lineRule="exact"/>
        <w:rPr>
          <w:sz w:val="11"/>
          <w:szCs w:val="11"/>
        </w:rPr>
      </w:pPr>
    </w:p>
    <w:p w:rsidR="00362B73" w:rsidRDefault="00362B73">
      <w:pPr>
        <w:spacing w:line="200" w:lineRule="exact"/>
      </w:pPr>
    </w:p>
    <w:p w:rsidR="00362B73" w:rsidRDefault="00DE1544">
      <w:pPr>
        <w:ind w:left="460"/>
        <w:sectPr w:rsidR="00362B73">
          <w:headerReference w:type="default" r:id="rId37"/>
          <w:pgSz w:w="12240" w:h="15840"/>
          <w:pgMar w:top="1680" w:right="1720" w:bottom="280" w:left="1700" w:header="1458" w:footer="0" w:gutter="0"/>
          <w:cols w:space="720"/>
        </w:sectPr>
      </w:pPr>
      <w:r>
        <w:pict>
          <v:shape id="_x0000_i1044" type="#_x0000_t75" style="width:409.5pt;height:4in">
            <v:imagedata r:id="rId38" o:title=""/>
          </v:shape>
        </w:pict>
      </w:r>
    </w:p>
    <w:p w:rsidR="00362B73" w:rsidRDefault="00362B73">
      <w:pPr>
        <w:spacing w:before="2" w:line="140" w:lineRule="exact"/>
        <w:rPr>
          <w:sz w:val="14"/>
          <w:szCs w:val="14"/>
        </w:rPr>
      </w:pPr>
    </w:p>
    <w:p w:rsidR="00362B73" w:rsidRDefault="00362B73">
      <w:pPr>
        <w:spacing w:line="200" w:lineRule="exact"/>
      </w:pPr>
    </w:p>
    <w:p w:rsidR="00362B73" w:rsidRDefault="00DE1544">
      <w:pPr>
        <w:ind w:left="820"/>
      </w:pPr>
      <w:r>
        <w:pict>
          <v:shape id="_x0000_i1045" type="#_x0000_t75" style="width:400.5pt;height:163.5pt">
            <v:imagedata r:id="rId39" o:title=""/>
          </v:shape>
        </w:pict>
      </w:r>
    </w:p>
    <w:p w:rsidR="00362B73" w:rsidRDefault="00362B73">
      <w:pPr>
        <w:spacing w:before="5" w:line="100" w:lineRule="exact"/>
        <w:rPr>
          <w:sz w:val="11"/>
          <w:szCs w:val="11"/>
        </w:rPr>
      </w:pPr>
    </w:p>
    <w:p w:rsidR="00362B73" w:rsidRDefault="00362B73">
      <w:pPr>
        <w:spacing w:line="200" w:lineRule="exact"/>
      </w:pPr>
    </w:p>
    <w:p w:rsidR="00362B73" w:rsidRDefault="00DE1544">
      <w:pPr>
        <w:ind w:left="820"/>
      </w:pPr>
      <w:r>
        <w:pict>
          <v:shape id="_x0000_i1046" type="#_x0000_t75" style="width:400.5pt;height:163.5pt">
            <v:imagedata r:id="rId39" o:title=""/>
          </v:shape>
        </w:pict>
      </w:r>
    </w:p>
    <w:p w:rsidR="00362B73" w:rsidRDefault="00362B73">
      <w:pPr>
        <w:spacing w:before="1" w:line="180" w:lineRule="exact"/>
        <w:rPr>
          <w:sz w:val="18"/>
          <w:szCs w:val="18"/>
        </w:rPr>
      </w:pP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DD4044">
      <w:pPr>
        <w:spacing w:before="29"/>
        <w:ind w:left="462"/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>
        <w:rPr>
          <w:spacing w:val="5"/>
          <w:sz w:val="24"/>
          <w:szCs w:val="24"/>
        </w:rPr>
        <w:t>C</w:t>
      </w:r>
      <w:r>
        <w:rPr>
          <w:spacing w:val="-22"/>
          <w:sz w:val="24"/>
          <w:szCs w:val="24"/>
        </w:rPr>
        <w:t>li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-12"/>
          <w:sz w:val="24"/>
          <w:szCs w:val="24"/>
        </w:rPr>
        <w:t>F</w:t>
      </w:r>
      <w:r>
        <w:rPr>
          <w:b/>
          <w:spacing w:val="-7"/>
          <w:sz w:val="24"/>
          <w:szCs w:val="24"/>
        </w:rPr>
        <w:t>i</w:t>
      </w:r>
      <w:r>
        <w:rPr>
          <w:b/>
          <w:spacing w:val="-13"/>
          <w:sz w:val="24"/>
          <w:szCs w:val="24"/>
        </w:rPr>
        <w:t>n</w:t>
      </w:r>
      <w:r>
        <w:rPr>
          <w:b/>
          <w:spacing w:val="-7"/>
          <w:sz w:val="24"/>
          <w:szCs w:val="24"/>
        </w:rPr>
        <w:t>i</w:t>
      </w:r>
      <w:r>
        <w:rPr>
          <w:b/>
          <w:spacing w:val="12"/>
          <w:sz w:val="24"/>
          <w:szCs w:val="24"/>
        </w:rPr>
        <w:t>s</w:t>
      </w:r>
      <w:r>
        <w:rPr>
          <w:b/>
          <w:sz w:val="24"/>
          <w:szCs w:val="24"/>
        </w:rPr>
        <w:t>h</w:t>
      </w:r>
      <w:r>
        <w:rPr>
          <w:b/>
          <w:spacing w:val="1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s</w:t>
      </w:r>
      <w:r>
        <w:rPr>
          <w:spacing w:val="-7"/>
          <w:sz w:val="24"/>
          <w:szCs w:val="24"/>
        </w:rPr>
        <w:t>t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t</w:t>
      </w:r>
      <w:r>
        <w:rPr>
          <w:spacing w:val="-1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mi</w:t>
      </w:r>
      <w:r>
        <w:rPr>
          <w:spacing w:val="-15"/>
          <w:sz w:val="24"/>
          <w:szCs w:val="24"/>
        </w:rPr>
        <w:t>g</w:t>
      </w:r>
      <w:r>
        <w:rPr>
          <w:spacing w:val="-5"/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8"/>
          <w:sz w:val="24"/>
          <w:szCs w:val="24"/>
        </w:rPr>
        <w:t>t</w:t>
      </w:r>
      <w:r>
        <w:rPr>
          <w:spacing w:val="-22"/>
          <w:sz w:val="24"/>
          <w:szCs w:val="24"/>
        </w:rPr>
        <w:t>i</w:t>
      </w:r>
      <w:r>
        <w:rPr>
          <w:spacing w:val="15"/>
          <w:sz w:val="24"/>
          <w:szCs w:val="24"/>
        </w:rPr>
        <w:t>o</w:t>
      </w:r>
      <w:r>
        <w:rPr>
          <w:spacing w:val="-15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362B73" w:rsidRDefault="00362B73">
      <w:pPr>
        <w:spacing w:line="200" w:lineRule="exact"/>
      </w:pPr>
    </w:p>
    <w:p w:rsidR="00362B73" w:rsidRDefault="00362B73">
      <w:pPr>
        <w:spacing w:line="200" w:lineRule="exact"/>
      </w:pPr>
    </w:p>
    <w:p w:rsidR="00362B73" w:rsidRDefault="00362B73">
      <w:pPr>
        <w:spacing w:before="4" w:line="240" w:lineRule="exact"/>
        <w:rPr>
          <w:sz w:val="24"/>
          <w:szCs w:val="24"/>
        </w:rPr>
      </w:pPr>
    </w:p>
    <w:p w:rsidR="00362B73" w:rsidRDefault="00DE1544">
      <w:pPr>
        <w:ind w:left="100"/>
      </w:pPr>
      <w:r>
        <w:pict>
          <v:shape id="_x0000_i1047" type="#_x0000_t75" style="width:468pt;height:25.5pt">
            <v:imagedata r:id="rId40" o:title=""/>
          </v:shape>
        </w:pict>
      </w:r>
    </w:p>
    <w:sectPr w:rsidR="00362B73">
      <w:headerReference w:type="default" r:id="rId41"/>
      <w:pgSz w:w="12240" w:h="15840"/>
      <w:pgMar w:top="1680" w:right="1340" w:bottom="280" w:left="1340" w:header="145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44" w:rsidRDefault="00DE1544">
      <w:r>
        <w:separator/>
      </w:r>
    </w:p>
  </w:endnote>
  <w:endnote w:type="continuationSeparator" w:id="0">
    <w:p w:rsidR="00DE1544" w:rsidRDefault="00DE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44" w:rsidRDefault="00DE1544">
      <w:r>
        <w:separator/>
      </w:r>
    </w:p>
  </w:footnote>
  <w:footnote w:type="continuationSeparator" w:id="0">
    <w:p w:rsidR="00DE1544" w:rsidRDefault="00DE1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DE154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9.1pt;margin-top:76.4pt;width:253.35pt;height:14pt;z-index:-251662336;mso-position-horizontal-relative:page;mso-position-vertical-relative:page" filled="f" stroked="f">
          <v:textbox inset="0,0,0,0">
            <w:txbxContent>
              <w:p w:rsidR="00362B73" w:rsidRDefault="00DD404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color w:val="2A2A2A"/>
                    <w:sz w:val="24"/>
                    <w:szCs w:val="24"/>
                  </w:rPr>
                  <w:t xml:space="preserve">2.   </w:t>
                </w:r>
                <w:r>
                  <w:rPr>
                    <w:color w:val="2A2A2A"/>
                    <w:spacing w:val="5"/>
                    <w:sz w:val="24"/>
                    <w:szCs w:val="24"/>
                  </w:rPr>
                  <w:t>C</w:t>
                </w:r>
                <w:r>
                  <w:rPr>
                    <w:color w:val="2A2A2A"/>
                    <w:spacing w:val="-22"/>
                    <w:sz w:val="24"/>
                    <w:szCs w:val="24"/>
                  </w:rPr>
                  <w:t>li</w:t>
                </w:r>
                <w:r>
                  <w:rPr>
                    <w:color w:val="2A2A2A"/>
                    <w:spacing w:val="-2"/>
                    <w:sz w:val="24"/>
                    <w:szCs w:val="24"/>
                  </w:rPr>
                  <w:t>c</w:t>
                </w:r>
                <w:r>
                  <w:rPr>
                    <w:color w:val="2A2A2A"/>
                    <w:sz w:val="24"/>
                    <w:szCs w:val="24"/>
                  </w:rPr>
                  <w:t>k</w:t>
                </w:r>
                <w:r>
                  <w:rPr>
                    <w:color w:val="2A2A2A"/>
                    <w:spacing w:val="45"/>
                    <w:sz w:val="24"/>
                    <w:szCs w:val="24"/>
                  </w:rPr>
                  <w:t xml:space="preserve"> </w:t>
                </w:r>
                <w:r>
                  <w:rPr>
                    <w:color w:val="2A2A2A"/>
                    <w:sz w:val="24"/>
                    <w:szCs w:val="24"/>
                  </w:rPr>
                  <w:t>on</w:t>
                </w:r>
                <w:r>
                  <w:rPr>
                    <w:color w:val="2A2A2A"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2A2A2A"/>
                    <w:spacing w:val="-8"/>
                    <w:sz w:val="24"/>
                    <w:szCs w:val="24"/>
                  </w:rPr>
                  <w:t>A</w:t>
                </w:r>
                <w:r>
                  <w:rPr>
                    <w:b/>
                    <w:color w:val="2A2A2A"/>
                    <w:spacing w:val="-13"/>
                    <w:sz w:val="24"/>
                    <w:szCs w:val="24"/>
                  </w:rPr>
                  <w:t>d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d</w:t>
                </w:r>
                <w:r>
                  <w:rPr>
                    <w:b/>
                    <w:color w:val="2A2A2A"/>
                    <w:spacing w:val="16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2A2A2A"/>
                    <w:spacing w:val="6"/>
                    <w:sz w:val="24"/>
                    <w:szCs w:val="24"/>
                  </w:rPr>
                  <w:t>N</w:t>
                </w:r>
                <w:r>
                  <w:rPr>
                    <w:b/>
                    <w:color w:val="2A2A2A"/>
                    <w:spacing w:val="13"/>
                    <w:sz w:val="24"/>
                    <w:szCs w:val="24"/>
                  </w:rPr>
                  <w:t>e</w:t>
                </w:r>
                <w:r>
                  <w:rPr>
                    <w:b/>
                    <w:color w:val="2A2A2A"/>
                    <w:spacing w:val="-5"/>
                    <w:sz w:val="24"/>
                    <w:szCs w:val="24"/>
                  </w:rPr>
                  <w:t>t</w:t>
                </w:r>
                <w:r>
                  <w:rPr>
                    <w:b/>
                    <w:color w:val="2A2A2A"/>
                    <w:spacing w:val="-23"/>
                    <w:sz w:val="24"/>
                    <w:szCs w:val="24"/>
                  </w:rPr>
                  <w:t>w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o</w:t>
                </w:r>
                <w:r>
                  <w:rPr>
                    <w:b/>
                    <w:color w:val="2A2A2A"/>
                    <w:spacing w:val="-17"/>
                    <w:sz w:val="24"/>
                    <w:szCs w:val="24"/>
                  </w:rPr>
                  <w:t>r</w:t>
                </w:r>
                <w:r>
                  <w:rPr>
                    <w:b/>
                    <w:color w:val="2A2A2A"/>
                    <w:spacing w:val="1"/>
                    <w:sz w:val="24"/>
                    <w:szCs w:val="24"/>
                  </w:rPr>
                  <w:t>k</w:t>
                </w:r>
                <w:r>
                  <w:rPr>
                    <w:b/>
                    <w:color w:val="2A2A2A"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color w:val="2A2A2A"/>
                    <w:spacing w:val="-13"/>
                    <w:sz w:val="24"/>
                    <w:szCs w:val="24"/>
                  </w:rPr>
                  <w:t>n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g</w:t>
                </w:r>
                <w:r>
                  <w:rPr>
                    <w:b/>
                    <w:color w:val="2A2A2A"/>
                    <w:spacing w:val="48"/>
                    <w:sz w:val="24"/>
                    <w:szCs w:val="24"/>
                  </w:rPr>
                  <w:t xml:space="preserve"> </w:t>
                </w:r>
                <w:r>
                  <w:rPr>
                    <w:color w:val="2A2A2A"/>
                    <w:spacing w:val="-7"/>
                    <w:sz w:val="24"/>
                    <w:szCs w:val="24"/>
                  </w:rPr>
                  <w:t>t</w:t>
                </w:r>
                <w:r>
                  <w:rPr>
                    <w:color w:val="2A2A2A"/>
                    <w:sz w:val="24"/>
                    <w:szCs w:val="24"/>
                  </w:rPr>
                  <w:t xml:space="preserve">o </w:t>
                </w:r>
                <w:r>
                  <w:rPr>
                    <w:color w:val="2A2A2A"/>
                    <w:spacing w:val="-2"/>
                    <w:sz w:val="24"/>
                    <w:szCs w:val="24"/>
                  </w:rPr>
                  <w:t>c</w:t>
                </w:r>
                <w:r>
                  <w:rPr>
                    <w:color w:val="2A2A2A"/>
                    <w:spacing w:val="-5"/>
                    <w:sz w:val="24"/>
                    <w:szCs w:val="24"/>
                  </w:rPr>
                  <w:t>r</w:t>
                </w:r>
                <w:r>
                  <w:rPr>
                    <w:color w:val="2A2A2A"/>
                    <w:spacing w:val="-2"/>
                    <w:sz w:val="24"/>
                    <w:szCs w:val="24"/>
                  </w:rPr>
                  <w:t>ea</w:t>
                </w:r>
                <w:r>
                  <w:rPr>
                    <w:color w:val="2A2A2A"/>
                    <w:spacing w:val="-7"/>
                    <w:sz w:val="24"/>
                    <w:szCs w:val="24"/>
                  </w:rPr>
                  <w:t>t</w:t>
                </w:r>
                <w:r>
                  <w:rPr>
                    <w:color w:val="2A2A2A"/>
                    <w:sz w:val="24"/>
                    <w:szCs w:val="24"/>
                  </w:rPr>
                  <w:t>e</w:t>
                </w:r>
                <w:r>
                  <w:rPr>
                    <w:color w:val="2A2A2A"/>
                    <w:spacing w:val="28"/>
                    <w:sz w:val="24"/>
                    <w:szCs w:val="24"/>
                  </w:rPr>
                  <w:t xml:space="preserve"> </w:t>
                </w:r>
                <w:r>
                  <w:rPr>
                    <w:color w:val="2A2A2A"/>
                    <w:spacing w:val="-7"/>
                    <w:sz w:val="24"/>
                    <w:szCs w:val="24"/>
                  </w:rPr>
                  <w:t>t</w:t>
                </w:r>
                <w:r>
                  <w:rPr>
                    <w:color w:val="2A2A2A"/>
                    <w:spacing w:val="-15"/>
                    <w:sz w:val="24"/>
                    <w:szCs w:val="24"/>
                  </w:rPr>
                  <w:t>h</w:t>
                </w:r>
                <w:r>
                  <w:rPr>
                    <w:color w:val="2A2A2A"/>
                    <w:sz w:val="24"/>
                    <w:szCs w:val="24"/>
                  </w:rPr>
                  <w:t>e</w:t>
                </w:r>
                <w:r>
                  <w:rPr>
                    <w:color w:val="2A2A2A"/>
                    <w:spacing w:val="13"/>
                    <w:sz w:val="24"/>
                    <w:szCs w:val="24"/>
                  </w:rPr>
                  <w:t xml:space="preserve"> </w:t>
                </w:r>
                <w:r>
                  <w:rPr>
                    <w:color w:val="2A2A2A"/>
                    <w:spacing w:val="-15"/>
                    <w:sz w:val="24"/>
                    <w:szCs w:val="24"/>
                  </w:rPr>
                  <w:t>v</w:t>
                </w:r>
                <w:r>
                  <w:rPr>
                    <w:color w:val="2A2A2A"/>
                    <w:spacing w:val="1"/>
                    <w:sz w:val="24"/>
                    <w:szCs w:val="24"/>
                  </w:rPr>
                  <w:t>S</w:t>
                </w:r>
                <w:r>
                  <w:rPr>
                    <w:color w:val="2A2A2A"/>
                    <w:spacing w:val="-8"/>
                    <w:sz w:val="24"/>
                    <w:szCs w:val="24"/>
                  </w:rPr>
                  <w:t>w</w:t>
                </w:r>
                <w:r>
                  <w:rPr>
                    <w:color w:val="2A2A2A"/>
                    <w:spacing w:val="-22"/>
                    <w:sz w:val="24"/>
                    <w:szCs w:val="24"/>
                  </w:rPr>
                  <w:t>i</w:t>
                </w:r>
                <w:r>
                  <w:rPr>
                    <w:color w:val="2A2A2A"/>
                    <w:spacing w:val="-7"/>
                    <w:sz w:val="24"/>
                    <w:szCs w:val="24"/>
                  </w:rPr>
                  <w:t>t</w:t>
                </w:r>
                <w:r>
                  <w:rPr>
                    <w:color w:val="2A2A2A"/>
                    <w:spacing w:val="-2"/>
                    <w:sz w:val="24"/>
                    <w:szCs w:val="24"/>
                  </w:rPr>
                  <w:t>c</w:t>
                </w:r>
                <w:r>
                  <w:rPr>
                    <w:color w:val="2A2A2A"/>
                    <w:spacing w:val="-15"/>
                    <w:sz w:val="24"/>
                    <w:szCs w:val="24"/>
                  </w:rPr>
                  <w:t>h</w:t>
                </w:r>
                <w:r>
                  <w:rPr>
                    <w:color w:val="2A2A2A"/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DE154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.1pt;margin-top:71.9pt;width:92.05pt;height:14pt;z-index:-251655168;mso-position-horizontal-relative:page;mso-position-vertical-relative:page" filled="f" stroked="f">
          <v:textbox inset="0,0,0,0">
            <w:txbxContent>
              <w:p w:rsidR="00362B73" w:rsidRDefault="00DD404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17. 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22"/>
                    <w:sz w:val="24"/>
                    <w:szCs w:val="24"/>
                  </w:rPr>
                  <w:t>li</w:t>
                </w:r>
                <w:r>
                  <w:rPr>
                    <w:spacing w:val="-2"/>
                    <w:sz w:val="24"/>
                    <w:szCs w:val="24"/>
                  </w:rPr>
                  <w:t>c</w:t>
                </w:r>
                <w:r>
                  <w:rPr>
                    <w:sz w:val="24"/>
                    <w:szCs w:val="24"/>
                  </w:rPr>
                  <w:t>k</w:t>
                </w:r>
                <w:r>
                  <w:rPr>
                    <w:spacing w:val="4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on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6"/>
                    <w:sz w:val="24"/>
                    <w:szCs w:val="24"/>
                  </w:rPr>
                  <w:t>N</w:t>
                </w:r>
                <w:r>
                  <w:rPr>
                    <w:b/>
                    <w:spacing w:val="13"/>
                    <w:sz w:val="24"/>
                    <w:szCs w:val="24"/>
                  </w:rPr>
                  <w:t>e</w:t>
                </w:r>
                <w:r>
                  <w:rPr>
                    <w:b/>
                    <w:sz w:val="24"/>
                    <w:szCs w:val="24"/>
                  </w:rPr>
                  <w:t>x</w:t>
                </w:r>
                <w:r>
                  <w:rPr>
                    <w:b/>
                    <w:spacing w:val="-5"/>
                    <w:sz w:val="24"/>
                    <w:szCs w:val="24"/>
                  </w:rPr>
                  <w:t>t</w:t>
                </w:r>
                <w:r>
                  <w:rPr>
                    <w:b/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362B73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DE154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9.1pt;margin-top:71.9pt;width:168.65pt;height:14pt;z-index:-251661312;mso-position-horizontal-relative:page;mso-position-vertical-relative:page" filled="f" stroked="f">
          <v:textbox inset="0,0,0,0">
            <w:txbxContent>
              <w:p w:rsidR="00362B73" w:rsidRDefault="00DD404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5.   </w:t>
                </w:r>
                <w:r>
                  <w:rPr>
                    <w:b/>
                    <w:color w:val="2A2A2A"/>
                    <w:spacing w:val="-8"/>
                    <w:sz w:val="24"/>
                    <w:szCs w:val="24"/>
                  </w:rPr>
                  <w:t>U</w:t>
                </w:r>
                <w:r>
                  <w:rPr>
                    <w:b/>
                    <w:color w:val="2A2A2A"/>
                    <w:spacing w:val="12"/>
                    <w:sz w:val="24"/>
                    <w:szCs w:val="24"/>
                  </w:rPr>
                  <w:t>s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e</w:t>
                </w:r>
                <w:r>
                  <w:rPr>
                    <w:b/>
                    <w:color w:val="2A2A2A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2A2A2A"/>
                    <w:spacing w:val="-5"/>
                    <w:sz w:val="24"/>
                    <w:szCs w:val="24"/>
                  </w:rPr>
                  <w:t>t</w:t>
                </w:r>
                <w:r>
                  <w:rPr>
                    <w:b/>
                    <w:color w:val="2A2A2A"/>
                    <w:spacing w:val="-13"/>
                    <w:sz w:val="24"/>
                    <w:szCs w:val="24"/>
                  </w:rPr>
                  <w:t>h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e</w:t>
                </w:r>
                <w:r>
                  <w:rPr>
                    <w:b/>
                    <w:color w:val="2A2A2A"/>
                    <w:spacing w:val="13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2A2A2A"/>
                    <w:spacing w:val="-5"/>
                    <w:sz w:val="24"/>
                    <w:szCs w:val="24"/>
                  </w:rPr>
                  <w:t>f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o</w:t>
                </w:r>
                <w:r>
                  <w:rPr>
                    <w:b/>
                    <w:color w:val="2A2A2A"/>
                    <w:spacing w:val="-7"/>
                    <w:sz w:val="24"/>
                    <w:szCs w:val="24"/>
                  </w:rPr>
                  <w:t>ll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o</w:t>
                </w:r>
                <w:r>
                  <w:rPr>
                    <w:b/>
                    <w:color w:val="2A2A2A"/>
                    <w:spacing w:val="-23"/>
                    <w:sz w:val="24"/>
                    <w:szCs w:val="24"/>
                  </w:rPr>
                  <w:t>w</w:t>
                </w:r>
                <w:r>
                  <w:rPr>
                    <w:b/>
                    <w:color w:val="2A2A2A"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color w:val="2A2A2A"/>
                    <w:spacing w:val="-13"/>
                    <w:sz w:val="24"/>
                    <w:szCs w:val="24"/>
                  </w:rPr>
                  <w:t>n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 xml:space="preserve">g  </w:t>
                </w:r>
                <w:r>
                  <w:rPr>
                    <w:b/>
                    <w:color w:val="2A2A2A"/>
                    <w:spacing w:val="-3"/>
                    <w:sz w:val="24"/>
                    <w:szCs w:val="24"/>
                  </w:rPr>
                  <w:t>I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P</w:t>
                </w:r>
                <w:r>
                  <w:rPr>
                    <w:b/>
                    <w:color w:val="2A2A2A"/>
                    <w:spacing w:val="3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2A2A2A"/>
                    <w:spacing w:val="12"/>
                    <w:sz w:val="24"/>
                    <w:szCs w:val="24"/>
                  </w:rPr>
                  <w:t>s</w:t>
                </w:r>
                <w:r>
                  <w:rPr>
                    <w:b/>
                    <w:color w:val="2A2A2A"/>
                    <w:spacing w:val="13"/>
                    <w:sz w:val="24"/>
                    <w:szCs w:val="24"/>
                  </w:rPr>
                  <w:t>e</w:t>
                </w:r>
                <w:r>
                  <w:rPr>
                    <w:b/>
                    <w:color w:val="2A2A2A"/>
                    <w:spacing w:val="-5"/>
                    <w:sz w:val="24"/>
                    <w:szCs w:val="24"/>
                  </w:rPr>
                  <w:t>tt</w:t>
                </w:r>
                <w:r>
                  <w:rPr>
                    <w:b/>
                    <w:color w:val="2A2A2A"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color w:val="2A2A2A"/>
                    <w:spacing w:val="-13"/>
                    <w:sz w:val="24"/>
                    <w:szCs w:val="24"/>
                  </w:rPr>
                  <w:t>n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g</w:t>
                </w:r>
                <w:r>
                  <w:rPr>
                    <w:b/>
                    <w:color w:val="2A2A2A"/>
                    <w:spacing w:val="12"/>
                    <w:sz w:val="24"/>
                    <w:szCs w:val="24"/>
                  </w:rPr>
                  <w:t>s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DE154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.1pt;margin-top:71.9pt;width:97.3pt;height:14pt;z-index:-251660288;mso-position-horizontal-relative:page;mso-position-vertical-relative:page" filled="f" stroked="f">
          <v:textbox inset="0,0,0,0">
            <w:txbxContent>
              <w:p w:rsidR="00362B73" w:rsidRDefault="00DD404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6.   </w:t>
                </w:r>
                <w:r>
                  <w:rPr>
                    <w:color w:val="2A2A2A"/>
                    <w:spacing w:val="5"/>
                    <w:sz w:val="24"/>
                    <w:szCs w:val="24"/>
                  </w:rPr>
                  <w:t>C</w:t>
                </w:r>
                <w:r>
                  <w:rPr>
                    <w:color w:val="2A2A2A"/>
                    <w:spacing w:val="-22"/>
                    <w:sz w:val="24"/>
                    <w:szCs w:val="24"/>
                  </w:rPr>
                  <w:t>li</w:t>
                </w:r>
                <w:r>
                  <w:rPr>
                    <w:color w:val="2A2A2A"/>
                    <w:spacing w:val="-2"/>
                    <w:sz w:val="24"/>
                    <w:szCs w:val="24"/>
                  </w:rPr>
                  <w:t>c</w:t>
                </w:r>
                <w:r>
                  <w:rPr>
                    <w:color w:val="2A2A2A"/>
                    <w:sz w:val="24"/>
                    <w:szCs w:val="24"/>
                  </w:rPr>
                  <w:t>k</w:t>
                </w:r>
                <w:r>
                  <w:rPr>
                    <w:color w:val="2A2A2A"/>
                    <w:spacing w:val="45"/>
                    <w:sz w:val="24"/>
                    <w:szCs w:val="24"/>
                  </w:rPr>
                  <w:t xml:space="preserve"> </w:t>
                </w:r>
                <w:r>
                  <w:rPr>
                    <w:color w:val="2A2A2A"/>
                    <w:sz w:val="24"/>
                    <w:szCs w:val="24"/>
                  </w:rPr>
                  <w:t>on</w:t>
                </w:r>
                <w:r>
                  <w:rPr>
                    <w:color w:val="2A2A2A"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2A2A2A"/>
                    <w:spacing w:val="-12"/>
                    <w:sz w:val="24"/>
                    <w:szCs w:val="24"/>
                  </w:rPr>
                  <w:t>F</w:t>
                </w:r>
                <w:r>
                  <w:rPr>
                    <w:b/>
                    <w:color w:val="2A2A2A"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color w:val="2A2A2A"/>
                    <w:spacing w:val="-13"/>
                    <w:sz w:val="24"/>
                    <w:szCs w:val="24"/>
                  </w:rPr>
                  <w:t>n</w:t>
                </w:r>
                <w:r>
                  <w:rPr>
                    <w:b/>
                    <w:color w:val="2A2A2A"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color w:val="2A2A2A"/>
                    <w:spacing w:val="12"/>
                    <w:sz w:val="24"/>
                    <w:szCs w:val="24"/>
                  </w:rPr>
                  <w:t>s</w:t>
                </w:r>
                <w:r>
                  <w:rPr>
                    <w:b/>
                    <w:color w:val="2A2A2A"/>
                    <w:spacing w:val="-13"/>
                    <w:sz w:val="24"/>
                    <w:szCs w:val="24"/>
                  </w:rPr>
                  <w:t>h</w:t>
                </w:r>
                <w:r>
                  <w:rPr>
                    <w:b/>
                    <w:color w:val="2A2A2A"/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DE154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.1pt;margin-top:71.9pt;width:263.2pt;height:14pt;z-index:-251659264;mso-position-horizontal-relative:page;mso-position-vertical-relative:page" filled="f" stroked="f">
          <v:textbox inset="0,0,0,0">
            <w:txbxContent>
              <w:p w:rsidR="00362B73" w:rsidRDefault="00DD404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8.   </w:t>
                </w:r>
                <w:r>
                  <w:rPr>
                    <w:spacing w:val="6"/>
                    <w:sz w:val="24"/>
                    <w:szCs w:val="24"/>
                  </w:rPr>
                  <w:t>N</w:t>
                </w:r>
                <w:r>
                  <w:rPr>
                    <w:sz w:val="24"/>
                    <w:szCs w:val="24"/>
                  </w:rPr>
                  <w:t>ow</w:t>
                </w:r>
                <w:r>
                  <w:rPr>
                    <w:spacing w:val="-8"/>
                    <w:sz w:val="24"/>
                    <w:szCs w:val="24"/>
                  </w:rPr>
                  <w:t xml:space="preserve"> </w:t>
                </w:r>
                <w:r>
                  <w:rPr>
                    <w:spacing w:val="-22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>ook</w:t>
                </w:r>
                <w:r>
                  <w:rPr>
                    <w:spacing w:val="30"/>
                    <w:sz w:val="24"/>
                    <w:szCs w:val="24"/>
                  </w:rPr>
                  <w:t xml:space="preserve"> </w:t>
                </w:r>
                <w:r>
                  <w:rPr>
                    <w:spacing w:val="-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t</w:t>
                </w:r>
                <w:r>
                  <w:rPr>
                    <w:spacing w:val="-7"/>
                    <w:sz w:val="24"/>
                    <w:szCs w:val="24"/>
                  </w:rPr>
                  <w:t xml:space="preserve"> t</w:t>
                </w:r>
                <w:r>
                  <w:rPr>
                    <w:spacing w:val="-15"/>
                    <w:sz w:val="24"/>
                    <w:szCs w:val="24"/>
                  </w:rPr>
                  <w:t>h</w:t>
                </w:r>
                <w:r>
                  <w:rPr>
                    <w:sz w:val="24"/>
                    <w:szCs w:val="24"/>
                  </w:rPr>
                  <w:t>e</w:t>
                </w:r>
                <w:r>
                  <w:rPr>
                    <w:spacing w:val="28"/>
                    <w:sz w:val="24"/>
                    <w:szCs w:val="24"/>
                  </w:rPr>
                  <w:t xml:space="preserve"> </w:t>
                </w:r>
                <w:r>
                  <w:rPr>
                    <w:spacing w:val="-7"/>
                    <w:sz w:val="24"/>
                    <w:szCs w:val="24"/>
                  </w:rPr>
                  <w:t>t</w:t>
                </w:r>
                <w:r>
                  <w:rPr>
                    <w:spacing w:val="-2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b</w:t>
                </w:r>
                <w:r>
                  <w:rPr>
                    <w:spacing w:val="4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-8"/>
                    <w:sz w:val="24"/>
                    <w:szCs w:val="24"/>
                  </w:rPr>
                  <w:t>C</w:t>
                </w:r>
                <w:r>
                  <w:rPr>
                    <w:b/>
                    <w:sz w:val="24"/>
                    <w:szCs w:val="24"/>
                  </w:rPr>
                  <w:t>o</w:t>
                </w:r>
                <w:r>
                  <w:rPr>
                    <w:b/>
                    <w:spacing w:val="-13"/>
                    <w:sz w:val="24"/>
                    <w:szCs w:val="24"/>
                  </w:rPr>
                  <w:t>n</w:t>
                </w:r>
                <w:r>
                  <w:rPr>
                    <w:b/>
                    <w:spacing w:val="-5"/>
                    <w:sz w:val="24"/>
                    <w:szCs w:val="24"/>
                  </w:rPr>
                  <w:t>f</w:t>
                </w:r>
                <w:r>
                  <w:rPr>
                    <w:b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  <w:r>
                  <w:rPr>
                    <w:b/>
                    <w:spacing w:val="-13"/>
                    <w:sz w:val="24"/>
                    <w:szCs w:val="24"/>
                  </w:rPr>
                  <w:t>u</w:t>
                </w:r>
                <w:r>
                  <w:rPr>
                    <w:b/>
                    <w:spacing w:val="-17"/>
                    <w:sz w:val="24"/>
                    <w:szCs w:val="24"/>
                  </w:rPr>
                  <w:t>r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-5"/>
                    <w:sz w:val="24"/>
                    <w:szCs w:val="24"/>
                  </w:rPr>
                  <w:t>t</w:t>
                </w:r>
                <w:r>
                  <w:rPr>
                    <w:b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spacing w:val="15"/>
                    <w:sz w:val="24"/>
                    <w:szCs w:val="24"/>
                  </w:rPr>
                  <w:t>o</w:t>
                </w:r>
                <w:r>
                  <w:rPr>
                    <w:b/>
                    <w:spacing w:val="3"/>
                    <w:sz w:val="24"/>
                    <w:szCs w:val="24"/>
                  </w:rPr>
                  <w:t>n</w:t>
                </w:r>
                <w:r>
                  <w:rPr>
                    <w:b/>
                    <w:spacing w:val="-4"/>
                    <w:sz w:val="24"/>
                    <w:szCs w:val="24"/>
                  </w:rPr>
                  <w:t>-</w:t>
                </w:r>
                <w:r>
                  <w:rPr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b/>
                    <w:spacing w:val="13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6"/>
                    <w:sz w:val="24"/>
                    <w:szCs w:val="24"/>
                  </w:rPr>
                  <w:t>N</w:t>
                </w:r>
                <w:r>
                  <w:rPr>
                    <w:b/>
                    <w:spacing w:val="13"/>
                    <w:sz w:val="24"/>
                    <w:szCs w:val="24"/>
                  </w:rPr>
                  <w:t>e</w:t>
                </w:r>
                <w:r>
                  <w:rPr>
                    <w:b/>
                    <w:spacing w:val="-5"/>
                    <w:sz w:val="24"/>
                    <w:szCs w:val="24"/>
                  </w:rPr>
                  <w:t>t</w:t>
                </w:r>
                <w:r>
                  <w:rPr>
                    <w:b/>
                    <w:spacing w:val="-23"/>
                    <w:sz w:val="24"/>
                    <w:szCs w:val="24"/>
                  </w:rPr>
                  <w:t>w</w:t>
                </w:r>
                <w:r>
                  <w:rPr>
                    <w:b/>
                    <w:sz w:val="24"/>
                    <w:szCs w:val="24"/>
                  </w:rPr>
                  <w:t>o</w:t>
                </w:r>
                <w:r>
                  <w:rPr>
                    <w:b/>
                    <w:spacing w:val="-17"/>
                    <w:sz w:val="24"/>
                    <w:szCs w:val="24"/>
                  </w:rPr>
                  <w:t>r</w:t>
                </w:r>
                <w:r>
                  <w:rPr>
                    <w:b/>
                    <w:spacing w:val="1"/>
                    <w:sz w:val="24"/>
                    <w:szCs w:val="24"/>
                  </w:rPr>
                  <w:t>k</w:t>
                </w:r>
                <w:r>
                  <w:rPr>
                    <w:b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spacing w:val="-13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DE154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.1pt;margin-top:71.9pt;width:200.2pt;height:14pt;z-index:-251658240;mso-position-horizontal-relative:page;mso-position-vertical-relative:page" filled="f" stroked="f">
          <v:textbox inset="0,0,0,0">
            <w:txbxContent>
              <w:p w:rsidR="00362B73" w:rsidRDefault="00DD404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10. </w:t>
                </w:r>
                <w:r>
                  <w:rPr>
                    <w:spacing w:val="1"/>
                    <w:sz w:val="24"/>
                    <w:szCs w:val="24"/>
                  </w:rPr>
                  <w:t>S</w:t>
                </w:r>
                <w:r>
                  <w:rPr>
                    <w:spacing w:val="-2"/>
                    <w:sz w:val="24"/>
                    <w:szCs w:val="24"/>
                  </w:rPr>
                  <w:t>e</w:t>
                </w:r>
                <w:r>
                  <w:rPr>
                    <w:spacing w:val="-22"/>
                    <w:sz w:val="24"/>
                    <w:szCs w:val="24"/>
                  </w:rPr>
                  <w:t>l</w:t>
                </w:r>
                <w:r>
                  <w:rPr>
                    <w:spacing w:val="-2"/>
                    <w:sz w:val="24"/>
                    <w:szCs w:val="24"/>
                  </w:rPr>
                  <w:t>ec</w:t>
                </w:r>
                <w:r>
                  <w:rPr>
                    <w:sz w:val="24"/>
                    <w:szCs w:val="24"/>
                  </w:rPr>
                  <w:t>t</w:t>
                </w:r>
                <w:r>
                  <w:rPr>
                    <w:spacing w:val="25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-8"/>
                    <w:sz w:val="24"/>
                    <w:szCs w:val="24"/>
                  </w:rPr>
                  <w:t>V</w:t>
                </w:r>
                <w:r>
                  <w:rPr>
                    <w:b/>
                    <w:spacing w:val="14"/>
                    <w:sz w:val="24"/>
                    <w:szCs w:val="24"/>
                  </w:rPr>
                  <w:t>M</w:t>
                </w:r>
                <w:r>
                  <w:rPr>
                    <w:b/>
                    <w:spacing w:val="-7"/>
                    <w:sz w:val="24"/>
                    <w:szCs w:val="24"/>
                  </w:rPr>
                  <w:t>K</w:t>
                </w:r>
                <w:r>
                  <w:rPr>
                    <w:b/>
                    <w:spacing w:val="13"/>
                    <w:sz w:val="24"/>
                    <w:szCs w:val="24"/>
                  </w:rPr>
                  <w:t>e</w:t>
                </w:r>
                <w:r>
                  <w:rPr>
                    <w:b/>
                    <w:spacing w:val="-17"/>
                    <w:sz w:val="24"/>
                    <w:szCs w:val="24"/>
                  </w:rPr>
                  <w:t>r</w:t>
                </w:r>
                <w:r>
                  <w:rPr>
                    <w:b/>
                    <w:spacing w:val="-13"/>
                    <w:sz w:val="24"/>
                    <w:szCs w:val="24"/>
                  </w:rPr>
                  <w:t>n</w:t>
                </w:r>
                <w:r>
                  <w:rPr>
                    <w:b/>
                    <w:spacing w:val="13"/>
                    <w:sz w:val="24"/>
                    <w:szCs w:val="24"/>
                  </w:rPr>
                  <w:t>e</w:t>
                </w:r>
                <w:r>
                  <w:rPr>
                    <w:b/>
                    <w:sz w:val="24"/>
                    <w:szCs w:val="24"/>
                  </w:rPr>
                  <w:t>l</w:t>
                </w:r>
                <w:r>
                  <w:rPr>
                    <w:b/>
                    <w:spacing w:val="10"/>
                    <w:sz w:val="24"/>
                    <w:szCs w:val="24"/>
                  </w:rPr>
                  <w:t xml:space="preserve"> </w:t>
                </w:r>
                <w:r>
                  <w:rPr>
                    <w:spacing w:val="-2"/>
                    <w:sz w:val="24"/>
                    <w:szCs w:val="24"/>
                  </w:rPr>
                  <w:t>a</w:t>
                </w:r>
                <w:r>
                  <w:rPr>
                    <w:spacing w:val="-15"/>
                    <w:sz w:val="24"/>
                    <w:szCs w:val="24"/>
                  </w:rPr>
                  <w:t>n</w:t>
                </w:r>
                <w:r>
                  <w:rPr>
                    <w:sz w:val="24"/>
                    <w:szCs w:val="24"/>
                  </w:rPr>
                  <w:t>d</w:t>
                </w:r>
                <w:r>
                  <w:rPr>
                    <w:spacing w:val="15"/>
                    <w:sz w:val="24"/>
                    <w:szCs w:val="24"/>
                  </w:rPr>
                  <w:t xml:space="preserve"> </w:t>
                </w:r>
                <w:r>
                  <w:rPr>
                    <w:spacing w:val="-2"/>
                    <w:sz w:val="24"/>
                    <w:szCs w:val="24"/>
                  </w:rPr>
                  <w:t>c</w:t>
                </w:r>
                <w:r>
                  <w:rPr>
                    <w:spacing w:val="-22"/>
                    <w:sz w:val="24"/>
                    <w:szCs w:val="24"/>
                  </w:rPr>
                  <w:t>li</w:t>
                </w:r>
                <w:r>
                  <w:rPr>
                    <w:spacing w:val="-2"/>
                    <w:sz w:val="24"/>
                    <w:szCs w:val="24"/>
                  </w:rPr>
                  <w:t>c</w:t>
                </w:r>
                <w:r>
                  <w:rPr>
                    <w:sz w:val="24"/>
                    <w:szCs w:val="24"/>
                  </w:rPr>
                  <w:t>k</w:t>
                </w:r>
                <w:r>
                  <w:rPr>
                    <w:spacing w:val="4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on</w:t>
                </w:r>
                <w:r>
                  <w:rPr>
                    <w:spacing w:val="3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6"/>
                    <w:sz w:val="24"/>
                    <w:szCs w:val="24"/>
                  </w:rPr>
                  <w:t>N</w:t>
                </w:r>
                <w:r>
                  <w:rPr>
                    <w:b/>
                    <w:spacing w:val="13"/>
                    <w:sz w:val="24"/>
                    <w:szCs w:val="24"/>
                  </w:rPr>
                  <w:t>e</w:t>
                </w:r>
                <w:r>
                  <w:rPr>
                    <w:b/>
                    <w:sz w:val="24"/>
                    <w:szCs w:val="24"/>
                  </w:rPr>
                  <w:t>x</w:t>
                </w:r>
                <w:r>
                  <w:rPr>
                    <w:b/>
                    <w:spacing w:val="-5"/>
                    <w:sz w:val="24"/>
                    <w:szCs w:val="24"/>
                  </w:rPr>
                  <w:t>t</w:t>
                </w:r>
                <w:r>
                  <w:rPr>
                    <w:b/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362B73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DE154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.1pt;margin-top:71.9pt;width:97.35pt;height:14pt;z-index:-251657216;mso-position-horizontal-relative:page;mso-position-vertical-relative:page" filled="f" stroked="f">
          <v:textbox inset="0,0,0,0">
            <w:txbxContent>
              <w:p w:rsidR="00362B73" w:rsidRDefault="00DD404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13. 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22"/>
                    <w:sz w:val="24"/>
                    <w:szCs w:val="24"/>
                  </w:rPr>
                  <w:t>li</w:t>
                </w:r>
                <w:r>
                  <w:rPr>
                    <w:spacing w:val="-2"/>
                    <w:sz w:val="24"/>
                    <w:szCs w:val="24"/>
                  </w:rPr>
                  <w:t>c</w:t>
                </w:r>
                <w:r>
                  <w:rPr>
                    <w:sz w:val="24"/>
                    <w:szCs w:val="24"/>
                  </w:rPr>
                  <w:t>k</w:t>
                </w:r>
                <w:r>
                  <w:rPr>
                    <w:spacing w:val="4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on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-12"/>
                    <w:sz w:val="24"/>
                    <w:szCs w:val="24"/>
                  </w:rPr>
                  <w:t>F</w:t>
                </w:r>
                <w:r>
                  <w:rPr>
                    <w:b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spacing w:val="-13"/>
                    <w:sz w:val="24"/>
                    <w:szCs w:val="24"/>
                  </w:rPr>
                  <w:t>n</w:t>
                </w:r>
                <w:r>
                  <w:rPr>
                    <w:b/>
                    <w:spacing w:val="-7"/>
                    <w:sz w:val="24"/>
                    <w:szCs w:val="24"/>
                  </w:rPr>
                  <w:t>i</w:t>
                </w:r>
                <w:r>
                  <w:rPr>
                    <w:b/>
                    <w:spacing w:val="12"/>
                    <w:sz w:val="24"/>
                    <w:szCs w:val="24"/>
                  </w:rPr>
                  <w:t>s</w:t>
                </w:r>
                <w:r>
                  <w:rPr>
                    <w:b/>
                    <w:spacing w:val="-12"/>
                    <w:sz w:val="24"/>
                    <w:szCs w:val="24"/>
                  </w:rPr>
                  <w:t>h</w:t>
                </w:r>
                <w:r>
                  <w:rPr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B73" w:rsidRDefault="00DE154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1pt;margin-top:71.9pt;width:92.05pt;height:14pt;z-index:-251656192;mso-position-horizontal-relative:page;mso-position-vertical-relative:page" filled="f" stroked="f">
          <v:textbox inset="0,0,0,0">
            <w:txbxContent>
              <w:p w:rsidR="00362B73" w:rsidRDefault="00DD404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15. </w:t>
                </w:r>
                <w:r>
                  <w:rPr>
                    <w:spacing w:val="5"/>
                    <w:sz w:val="24"/>
                    <w:szCs w:val="24"/>
                  </w:rPr>
                  <w:t>C</w:t>
                </w:r>
                <w:r>
                  <w:rPr>
                    <w:spacing w:val="-22"/>
                    <w:sz w:val="24"/>
                    <w:szCs w:val="24"/>
                  </w:rPr>
                  <w:t>li</w:t>
                </w:r>
                <w:r>
                  <w:rPr>
                    <w:spacing w:val="-2"/>
                    <w:sz w:val="24"/>
                    <w:szCs w:val="24"/>
                  </w:rPr>
                  <w:t>c</w:t>
                </w:r>
                <w:r>
                  <w:rPr>
                    <w:sz w:val="24"/>
                    <w:szCs w:val="24"/>
                  </w:rPr>
                  <w:t>k</w:t>
                </w:r>
                <w:r>
                  <w:rPr>
                    <w:spacing w:val="4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on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6"/>
                    <w:sz w:val="24"/>
                    <w:szCs w:val="24"/>
                  </w:rPr>
                  <w:t>N</w:t>
                </w:r>
                <w:r>
                  <w:rPr>
                    <w:b/>
                    <w:spacing w:val="13"/>
                    <w:sz w:val="24"/>
                    <w:szCs w:val="24"/>
                  </w:rPr>
                  <w:t>e</w:t>
                </w:r>
                <w:r>
                  <w:rPr>
                    <w:b/>
                    <w:sz w:val="24"/>
                    <w:szCs w:val="24"/>
                  </w:rPr>
                  <w:t>x</w:t>
                </w:r>
                <w:r>
                  <w:rPr>
                    <w:b/>
                    <w:spacing w:val="-5"/>
                    <w:sz w:val="24"/>
                    <w:szCs w:val="24"/>
                  </w:rPr>
                  <w:t>t</w:t>
                </w:r>
                <w:r>
                  <w:rPr>
                    <w:b/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A0BCB"/>
    <w:multiLevelType w:val="multilevel"/>
    <w:tmpl w:val="13CAB3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73"/>
    <w:rsid w:val="00143186"/>
    <w:rsid w:val="00362B73"/>
    <w:rsid w:val="00A7267B"/>
    <w:rsid w:val="00DD4044"/>
    <w:rsid w:val="00D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5BBC4DCA-A486-41F6-AD27-6C2E9F74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A72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3.jpeg"/><Relationship Id="rId39" Type="http://schemas.openxmlformats.org/officeDocument/2006/relationships/image" Target="media/image22.jpeg"/><Relationship Id="rId21" Type="http://schemas.openxmlformats.org/officeDocument/2006/relationships/image" Target="media/image10.jpeg"/><Relationship Id="rId34" Type="http://schemas.openxmlformats.org/officeDocument/2006/relationships/header" Target="header8.xml"/><Relationship Id="rId42" Type="http://schemas.openxmlformats.org/officeDocument/2006/relationships/fontTable" Target="fontTable.xml"/><Relationship Id="rId7" Type="http://schemas.openxmlformats.org/officeDocument/2006/relationships/hyperlink" Target="http://courseweb.sliit.lk/course/view.php?id=13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media/image15.jpeg"/><Relationship Id="rId41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2.jpeg"/><Relationship Id="rId32" Type="http://schemas.openxmlformats.org/officeDocument/2006/relationships/image" Target="media/image17.jpeg"/><Relationship Id="rId37" Type="http://schemas.openxmlformats.org/officeDocument/2006/relationships/header" Target="header9.xml"/><Relationship Id="rId40" Type="http://schemas.openxmlformats.org/officeDocument/2006/relationships/image" Target="media/image2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header" Target="header6.xml"/><Relationship Id="rId36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image" Target="media/image14.jpeg"/><Relationship Id="rId30" Type="http://schemas.openxmlformats.org/officeDocument/2006/relationships/image" Target="media/image16.jpeg"/><Relationship Id="rId35" Type="http://schemas.openxmlformats.org/officeDocument/2006/relationships/image" Target="media/image19.jpeg"/><Relationship Id="rId43" Type="http://schemas.openxmlformats.org/officeDocument/2006/relationships/theme" Target="theme/theme1.xml"/><Relationship Id="rId8" Type="http://schemas.openxmlformats.org/officeDocument/2006/relationships/hyperlink" Target="http://courseweb.sliit.lk/course/view.php?id=137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33" Type="http://schemas.openxmlformats.org/officeDocument/2006/relationships/image" Target="media/image18.jpeg"/><Relationship Id="rId38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RinG</cp:lastModifiedBy>
  <cp:revision>3</cp:revision>
  <dcterms:created xsi:type="dcterms:W3CDTF">2016-09-18T10:33:00Z</dcterms:created>
  <dcterms:modified xsi:type="dcterms:W3CDTF">2016-09-18T10:40:00Z</dcterms:modified>
</cp:coreProperties>
</file>